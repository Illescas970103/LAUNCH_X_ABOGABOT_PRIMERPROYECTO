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C575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396186F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03428C7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C0D1496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DBA478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1418010" w14:textId="77777777" w:rsidR="00081538" w:rsidRPr="00617FBD" w:rsidRDefault="0027156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8DAB1F0" w14:textId="77777777" w:rsidR="00081538" w:rsidRPr="00617FBD" w:rsidRDefault="0027156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8E93302" w14:textId="77777777" w:rsidR="00081538" w:rsidRPr="00617FBD" w:rsidRDefault="0027156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556A002" w14:textId="77777777" w:rsidR="00081538" w:rsidRPr="00617FBD" w:rsidRDefault="0027156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7451CC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16D0282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E0632BA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4ED513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54B21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42393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99A05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A7F2C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19B4B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36334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594B1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A34CB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C3A0C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FC2CB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4C3F5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261AA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D89DA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240F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63CAE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6B1EB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86FBF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7C511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40124A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0A5688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2DA67B5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86C978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6D6B3EF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5C1D747" w14:textId="6CC555DF" w:rsidR="003F51CC" w:rsidRPr="00644CA8" w:rsidRDefault="007A51E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 SOFTWARE</w:t>
            </w:r>
          </w:p>
        </w:tc>
      </w:tr>
      <w:tr w:rsidR="00DB73D5" w:rsidRPr="008C2396" w14:paraId="0B9813B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8FD3277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485C9B6" w14:textId="6B876F89" w:rsidR="006E33C2" w:rsidRPr="00644CA8" w:rsidRDefault="007A51E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 SOLUTIONS</w:t>
            </w:r>
          </w:p>
        </w:tc>
      </w:tr>
      <w:tr w:rsidR="006E33C2" w:rsidRPr="008C2396" w14:paraId="68644DB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4397A6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C1A4F63" w14:textId="7F1D53DC" w:rsidR="006E33C2" w:rsidRPr="00644CA8" w:rsidRDefault="007A51E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20</w:t>
            </w:r>
            <w:r w:rsidR="006E33C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01</w:t>
            </w:r>
            <w:r w:rsidR="006E33C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DB73D5" w:rsidRPr="008C2396" w14:paraId="465A10A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B078ED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BFFFB58" w14:textId="67D90886" w:rsidR="006E33C2" w:rsidRPr="00644CA8" w:rsidRDefault="0012214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Ing.Luis</w:t>
            </w:r>
            <w:proofErr w:type="spellEnd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Alfredo </w:t>
            </w:r>
            <w:proofErr w:type="spellStart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llescas</w:t>
            </w:r>
            <w:proofErr w:type="spellEnd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Sanchez</w:t>
            </w:r>
          </w:p>
        </w:tc>
      </w:tr>
      <w:tr w:rsidR="00DB73D5" w:rsidRPr="0063419A" w14:paraId="512722F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83D743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89F4502" w14:textId="20B7E526" w:rsidR="006E33C2" w:rsidRPr="00644CA8" w:rsidRDefault="007A51E0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Development and Engineering Software department</w:t>
            </w:r>
          </w:p>
        </w:tc>
      </w:tr>
      <w:tr w:rsidR="006E33C2" w:rsidRPr="008C2396" w14:paraId="1CE371AD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5750AE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307ACA" w14:textId="2267DDEF" w:rsidR="006E33C2" w:rsidRPr="00644CA8" w:rsidRDefault="0012214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Ing.Francisco</w:t>
            </w:r>
            <w:proofErr w:type="spellEnd"/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Javier Illescas Diaz</w:t>
            </w:r>
          </w:p>
        </w:tc>
      </w:tr>
    </w:tbl>
    <w:p w14:paraId="5C8CA89A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1B2D02F9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8D7DAE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3353437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BF6B972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8671B9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B20E7BD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5AFEC00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4B2476B" w14:textId="0713D951" w:rsidR="000D458D" w:rsidRPr="00644CA8" w:rsidRDefault="00CE2BB3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solicita el desarrollo de una página web para la gestión de 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trámites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legales en donde el </w:t>
            </w:r>
            <w:r w:rsidR="00292DB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usuario 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solicite un servicio legal de cualquier índole</w:t>
            </w:r>
            <w:r w:rsidR="00647CF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por medio de un formulario descriptivo en el cual se 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pueda orientar al cliente cada uno de los pasos a seguir en su proceso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47CF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y de esta manera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se solicite un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pago inmediato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 de </w:t>
            </w:r>
            <w:r w:rsidR="00647CF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inicio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el 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mismo</w:t>
            </w:r>
            <w:r w:rsidR="00BE725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la plataforma nos proporcione un seguimiento de los ingresos de </w:t>
            </w:r>
            <w:r w:rsidR="0030173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esta</w:t>
            </w:r>
            <w:r w:rsidR="00BE725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por cada servicio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. Una vez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dando inicio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47CF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pueda 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disponer de la información actualizada acerca de su proceso legal por medio del acceso a una 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plataforma (</w:t>
            </w:r>
            <w:r w:rsidR="003227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página web) en donde el usuario</w:t>
            </w:r>
            <w:r w:rsidR="00647CF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tendrá un perfil en el cual podrá visualizar los avances de su proceso y podrá solicitar información a través de un representante para poder facilitar aclaraciones</w:t>
            </w:r>
            <w:r w:rsidR="0074639F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el mismo</w:t>
            </w:r>
          </w:p>
          <w:p w14:paraId="4C6EC72C" w14:textId="77777777" w:rsidR="0074639F" w:rsidRPr="00644CA8" w:rsidRDefault="0074639F" w:rsidP="0055429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ACLARACION</w:t>
            </w:r>
          </w:p>
          <w:p w14:paraId="24C6001B" w14:textId="4DF5CD03" w:rsidR="0074639F" w:rsidRPr="008C2396" w:rsidRDefault="0074639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Dicha plataforma debe considerar que nuestro usuario por facilidad de acceso utilizaría su teléfono celular.</w:t>
            </w:r>
          </w:p>
        </w:tc>
      </w:tr>
      <w:tr w:rsidR="00554294" w:rsidRPr="008C2396" w14:paraId="4E48C51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A19E3E5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13021D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6FA7603" w14:textId="54A78F48" w:rsidR="000F3B67" w:rsidRPr="00644CA8" w:rsidRDefault="0074639F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El siguiente proyecto constara de la realización de</w:t>
            </w:r>
            <w:r w:rsidR="000829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una página web que sea responsab</w:t>
            </w:r>
            <w:r w:rsidR="0019597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le</w:t>
            </w:r>
            <w:r w:rsidR="000829E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el usuario,</w:t>
            </w:r>
            <w:r w:rsidR="0019597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c</w:t>
            </w:r>
            <w:r w:rsidR="00202A6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liente </w:t>
            </w:r>
            <w:r w:rsidR="0019597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 este proyecto es </w:t>
            </w:r>
            <w:r w:rsidR="00665C4D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un despacho</w:t>
            </w:r>
            <w:r w:rsidR="0019597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abogados</w:t>
            </w:r>
            <w:r w:rsidR="00202A6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donde </w:t>
            </w:r>
            <w:r w:rsidR="0019597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el</w:t>
            </w:r>
            <w:r w:rsidR="00202A6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concepto es la automatización del inicio de trámites </w:t>
            </w:r>
            <w:r w:rsidR="00BE725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y a su vez el dar seguimiento</w:t>
            </w:r>
            <w:r w:rsidR="00D67C3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del proceso </w:t>
            </w:r>
            <w:r w:rsidR="00BE725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por medio de una interfaz interactiva</w:t>
            </w:r>
            <w:r w:rsidR="00D67C3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E7252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 la cual </w:t>
            </w:r>
            <w:r w:rsidR="00D67C3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puedan observar las actualizaciones del trámite </w:t>
            </w:r>
            <w:r w:rsidR="00665C4D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por parte del administrador. Por parte de la información de ingresos</w:t>
            </w:r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665C4D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</w:t>
            </w:r>
            <w:r w:rsidR="00D67C3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E0BB0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proporcionará</w:t>
            </w:r>
            <w:r w:rsidR="000F3B6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0F3B67" w:rsidRPr="00644CA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u w:val="single"/>
              </w:rPr>
              <w:t>a el administrador</w:t>
            </w:r>
            <w:r w:rsidR="000F3B6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 información </w:t>
            </w:r>
            <w:r w:rsidR="000F3B6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por tramite en una base de datos y </w:t>
            </w:r>
            <w:r w:rsidR="008E0BB0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de esta manera</w:t>
            </w:r>
            <w:r w:rsidR="000F3B6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pueda</w:t>
            </w:r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tener el seguimiento de los ingresos de la plataforma</w:t>
            </w:r>
          </w:p>
          <w:p w14:paraId="58BE2221" w14:textId="0B7663B1" w:rsidR="00554294" w:rsidRPr="008C2396" w:rsidRDefault="000F3B67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Al momento de</w:t>
            </w:r>
            <w:r w:rsidR="00DE14F9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generar un formulario para un trámite en específico se procederá a solicitar el pago general del servicio y se podrá subir esta información a la base de datos y se le </w:t>
            </w:r>
            <w:r w:rsidR="00665C4D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creará</w:t>
            </w:r>
            <w:r w:rsidR="00DE14F9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 perfil único a el usuario</w:t>
            </w:r>
            <w:r w:rsidR="00665C4D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donde a partir de los datos llenados del formulario se crea automáticamente el documento legal en formato Word para empezar el </w:t>
            </w:r>
            <w:r w:rsidR="008E0BB0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trámite</w:t>
            </w:r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toda información referente a el trámite estará en un </w:t>
            </w:r>
            <w:proofErr w:type="spellStart"/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="00F52E9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interfaz interactiva para poder dar información sobre este mismo.</w:t>
            </w:r>
          </w:p>
        </w:tc>
      </w:tr>
    </w:tbl>
    <w:p w14:paraId="7E8FAE8A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927D81F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89AFDF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FA2D03B" w14:textId="656FF850" w:rsidR="007650F9" w:rsidRPr="00F52E94" w:rsidRDefault="00F52E94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2E94">
        <w:rPr>
          <w:rFonts w:ascii="Arial" w:hAnsi="Arial" w:cs="Arial"/>
          <w:b/>
          <w:bCs/>
          <w:sz w:val="20"/>
          <w:szCs w:val="20"/>
        </w:rPr>
        <w:t xml:space="preserve">ING.ILLESCAS SANCHEZ LUIS ALFREDO       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 w:rsidRPr="00F52E94">
        <w:rPr>
          <w:rFonts w:ascii="Arial" w:hAnsi="Arial" w:cs="Arial"/>
          <w:b/>
          <w:bCs/>
          <w:sz w:val="20"/>
          <w:szCs w:val="20"/>
        </w:rPr>
        <w:t xml:space="preserve">ING.FRANCISCO JAVIER ILLESCAS DIAZ </w:t>
      </w:r>
    </w:p>
    <w:p w14:paraId="141B31C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7250E6DF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4B5DB78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6FB15824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18F5D36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3F7851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24EEF2E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9BA484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A72DD1F" w14:textId="6FB9CE24" w:rsidR="00752596" w:rsidRPr="008C2396" w:rsidRDefault="00F52E94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26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2399E3AD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1C02F99" w14:textId="325E39C1" w:rsidR="00752596" w:rsidRPr="008C2396" w:rsidRDefault="00F52E94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26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1B2509EC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DEA289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568501C5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6FA5203" w14:textId="0178063B" w:rsidR="00C5127D" w:rsidRPr="00644CA8" w:rsidRDefault="00C5127D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Especifique un diagrama de negocio que permita entender con claridad que parte del negocio se incluye o se modifica con la solución del requerimiento</w:t>
            </w:r>
            <w:r w:rsidR="00401DA8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A414F1E" w14:textId="20934311" w:rsidR="00E442EC" w:rsidRPr="00EC542E" w:rsidRDefault="00C5127D" w:rsidP="00EC542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Se sugiere para esta tarea utilice diagramas BPM</w:t>
            </w:r>
            <w:r w:rsidR="004055D6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N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diagramas de actividades, o diagramas </w:t>
            </w:r>
            <w:r w:rsidR="000F7C05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d</w:t>
            </w:r>
            <w:r w:rsidR="00243844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hoc</w:t>
            </w:r>
            <w:r w:rsidR="009E480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</w:t>
            </w:r>
            <w:r w:rsidR="00C6015C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boceto</w:t>
            </w:r>
            <w:r w:rsidR="009E4807"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  <w:r w:rsidRPr="00644CA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C5127D" w:rsidRPr="008C2396" w14:paraId="266349D0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7A1D48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BC3E92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A137353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B7BF8D8" w14:textId="77777777" w:rsidR="008355CE" w:rsidRDefault="00B327C2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proyecto </w:t>
            </w:r>
            <w:r w:rsidR="00560E14">
              <w:rPr>
                <w:rFonts w:ascii="Arial" w:hAnsi="Arial" w:cs="Arial"/>
                <w:sz w:val="22"/>
                <w:szCs w:val="22"/>
              </w:rPr>
              <w:t>incluirá una interfaz amigable con el usuario</w:t>
            </w:r>
            <w:r w:rsidR="009F128E">
              <w:rPr>
                <w:rFonts w:ascii="Arial" w:hAnsi="Arial" w:cs="Arial"/>
                <w:sz w:val="22"/>
                <w:szCs w:val="22"/>
              </w:rPr>
              <w:t xml:space="preserve"> en donde al acceder se podrá</w:t>
            </w:r>
            <w:r w:rsidR="005551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51A3">
              <w:rPr>
                <w:rFonts w:ascii="Arial" w:hAnsi="Arial" w:cs="Arial"/>
                <w:sz w:val="22"/>
                <w:szCs w:val="22"/>
              </w:rPr>
              <w:t xml:space="preserve">seleccionar </w:t>
            </w:r>
            <w:r w:rsidR="002D0F4B">
              <w:rPr>
                <w:rFonts w:ascii="Arial" w:hAnsi="Arial" w:cs="Arial"/>
                <w:sz w:val="22"/>
                <w:szCs w:val="22"/>
              </w:rPr>
              <w:t xml:space="preserve">el servicio deseado y por medio de un formulario de especificación </w:t>
            </w:r>
            <w:r w:rsidR="00D61EE8">
              <w:rPr>
                <w:rFonts w:ascii="Arial" w:hAnsi="Arial" w:cs="Arial"/>
                <w:sz w:val="22"/>
                <w:szCs w:val="22"/>
              </w:rPr>
              <w:t xml:space="preserve">se procederá a solicitar el pago y </w:t>
            </w:r>
            <w:r w:rsidR="00FA12E3">
              <w:rPr>
                <w:rFonts w:ascii="Arial" w:hAnsi="Arial" w:cs="Arial"/>
                <w:sz w:val="22"/>
                <w:szCs w:val="22"/>
              </w:rPr>
              <w:t>una vez realizado este se enviara un</w:t>
            </w:r>
            <w:r w:rsidR="00755EBC">
              <w:rPr>
                <w:rFonts w:ascii="Arial" w:hAnsi="Arial" w:cs="Arial"/>
                <w:sz w:val="22"/>
                <w:szCs w:val="22"/>
              </w:rPr>
              <w:t xml:space="preserve"> ID de usuario para</w:t>
            </w:r>
            <w:r w:rsidR="0006397E">
              <w:rPr>
                <w:rFonts w:ascii="Arial" w:hAnsi="Arial" w:cs="Arial"/>
                <w:sz w:val="22"/>
                <w:szCs w:val="22"/>
              </w:rPr>
              <w:t xml:space="preserve"> que pueda acceder a el </w:t>
            </w:r>
            <w:proofErr w:type="spellStart"/>
            <w:r w:rsidR="0006397E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="0006397E">
              <w:rPr>
                <w:rFonts w:ascii="Arial" w:hAnsi="Arial" w:cs="Arial"/>
                <w:sz w:val="22"/>
                <w:szCs w:val="22"/>
              </w:rPr>
              <w:t xml:space="preserve"> interactivo que se </w:t>
            </w:r>
            <w:r w:rsidR="003230B7">
              <w:rPr>
                <w:rFonts w:ascii="Arial" w:hAnsi="Arial" w:cs="Arial"/>
                <w:sz w:val="22"/>
                <w:szCs w:val="22"/>
              </w:rPr>
              <w:t>generara</w:t>
            </w:r>
            <w:r w:rsidR="00EC2250">
              <w:rPr>
                <w:rFonts w:ascii="Arial" w:hAnsi="Arial" w:cs="Arial"/>
                <w:sz w:val="22"/>
                <w:szCs w:val="22"/>
              </w:rPr>
              <w:t xml:space="preserve"> en la plataforma con el fin de que el usuario mantenga el mayor contacto posible</w:t>
            </w:r>
            <w:r w:rsidR="006C2CAD">
              <w:rPr>
                <w:rFonts w:ascii="Arial" w:hAnsi="Arial" w:cs="Arial"/>
                <w:sz w:val="22"/>
                <w:szCs w:val="22"/>
              </w:rPr>
              <w:t xml:space="preserve"> y cada que se realice una actualización</w:t>
            </w:r>
            <w:r w:rsidR="00D05E17">
              <w:rPr>
                <w:rFonts w:ascii="Arial" w:hAnsi="Arial" w:cs="Arial"/>
                <w:sz w:val="22"/>
                <w:szCs w:val="22"/>
              </w:rPr>
              <w:t xml:space="preserve"> en su servicio se le enviara una notificación </w:t>
            </w:r>
            <w:r w:rsidR="006B48FF">
              <w:rPr>
                <w:rFonts w:ascii="Arial" w:hAnsi="Arial" w:cs="Arial"/>
                <w:sz w:val="22"/>
                <w:szCs w:val="22"/>
              </w:rPr>
              <w:t>vía</w:t>
            </w:r>
            <w:r w:rsidR="00D05E17">
              <w:rPr>
                <w:rFonts w:ascii="Arial" w:hAnsi="Arial" w:cs="Arial"/>
                <w:sz w:val="22"/>
                <w:szCs w:val="22"/>
              </w:rPr>
              <w:t xml:space="preserve"> email para poder ingresar a su perfil</w:t>
            </w:r>
            <w:r w:rsidR="00E46983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D663D6">
              <w:rPr>
                <w:rFonts w:ascii="Arial" w:hAnsi="Arial" w:cs="Arial"/>
                <w:sz w:val="22"/>
                <w:szCs w:val="22"/>
              </w:rPr>
              <w:t>pueda</w:t>
            </w:r>
            <w:r w:rsidR="00805576">
              <w:rPr>
                <w:rFonts w:ascii="Arial" w:hAnsi="Arial" w:cs="Arial"/>
                <w:sz w:val="22"/>
                <w:szCs w:val="22"/>
              </w:rPr>
              <w:t xml:space="preserve"> ingresar al </w:t>
            </w:r>
            <w:proofErr w:type="spellStart"/>
            <w:r w:rsidR="00805576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="00805576">
              <w:rPr>
                <w:rFonts w:ascii="Arial" w:hAnsi="Arial" w:cs="Arial"/>
                <w:sz w:val="22"/>
                <w:szCs w:val="22"/>
              </w:rPr>
              <w:t xml:space="preserve"> y pueda ver en tiempo real </w:t>
            </w:r>
            <w:r w:rsidR="009515E3">
              <w:rPr>
                <w:rFonts w:ascii="Arial" w:hAnsi="Arial" w:cs="Arial"/>
                <w:sz w:val="22"/>
                <w:szCs w:val="22"/>
              </w:rPr>
              <w:t xml:space="preserve">y solicitar </w:t>
            </w:r>
            <w:r w:rsidR="0007324A">
              <w:rPr>
                <w:rFonts w:ascii="Arial" w:hAnsi="Arial" w:cs="Arial"/>
                <w:sz w:val="22"/>
                <w:szCs w:val="22"/>
              </w:rPr>
              <w:t xml:space="preserve">aclaración si hay alguna </w:t>
            </w:r>
            <w:r w:rsidR="00EC542E">
              <w:rPr>
                <w:rFonts w:ascii="Arial" w:hAnsi="Arial" w:cs="Arial"/>
                <w:sz w:val="22"/>
                <w:szCs w:val="22"/>
              </w:rPr>
              <w:t>duda.</w:t>
            </w:r>
          </w:p>
          <w:p w14:paraId="74226948" w14:textId="77777777" w:rsidR="00EC542E" w:rsidRDefault="00EC542E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el caso</w:t>
            </w:r>
            <w:r w:rsidR="006C47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24F7">
              <w:rPr>
                <w:rFonts w:ascii="Arial" w:hAnsi="Arial" w:cs="Arial"/>
                <w:sz w:val="22"/>
                <w:szCs w:val="22"/>
              </w:rPr>
              <w:t>del</w:t>
            </w:r>
            <w:r w:rsidR="00FD70A1">
              <w:rPr>
                <w:rFonts w:ascii="Arial" w:hAnsi="Arial" w:cs="Arial"/>
                <w:sz w:val="22"/>
                <w:szCs w:val="22"/>
              </w:rPr>
              <w:t xml:space="preserve"> administrador, tendrá una interfaz la cual se pueda acceder a la base de datos y poder actualizar cualquier novedad en el caso</w:t>
            </w:r>
            <w:r w:rsidR="007D082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E7BCB">
              <w:rPr>
                <w:rFonts w:ascii="Arial" w:hAnsi="Arial" w:cs="Arial"/>
                <w:sz w:val="22"/>
                <w:szCs w:val="22"/>
              </w:rPr>
              <w:t xml:space="preserve">y poder dar seguimiento </w:t>
            </w:r>
            <w:r w:rsidR="00732B00">
              <w:rPr>
                <w:rFonts w:ascii="Arial" w:hAnsi="Arial" w:cs="Arial"/>
                <w:sz w:val="22"/>
                <w:szCs w:val="22"/>
              </w:rPr>
              <w:t>al cliente.</w:t>
            </w:r>
          </w:p>
          <w:p w14:paraId="1731B27F" w14:textId="77777777" w:rsidR="00732B00" w:rsidRDefault="00702F55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Parte de lo que </w:t>
            </w:r>
            <w:r w:rsidR="00654912">
              <w:rPr>
                <w:rFonts w:ascii="Arial" w:hAnsi="Arial" w:cs="Arial"/>
                <w:sz w:val="22"/>
                <w:szCs w:val="22"/>
              </w:rPr>
              <w:t xml:space="preserve">NO </w:t>
            </w:r>
            <w:r>
              <w:rPr>
                <w:rFonts w:ascii="Arial" w:hAnsi="Arial" w:cs="Arial"/>
                <w:sz w:val="22"/>
                <w:szCs w:val="22"/>
              </w:rPr>
              <w:t xml:space="preserve">incluye nuestra plataforma </w:t>
            </w:r>
            <w:r w:rsidR="00627BF8">
              <w:rPr>
                <w:rFonts w:ascii="Arial" w:hAnsi="Arial" w:cs="Arial"/>
                <w:sz w:val="22"/>
                <w:szCs w:val="22"/>
              </w:rPr>
              <w:t>sería</w:t>
            </w:r>
            <w:r w:rsidR="004F35CF">
              <w:rPr>
                <w:rFonts w:ascii="Arial" w:hAnsi="Arial" w:cs="Arial"/>
                <w:sz w:val="22"/>
                <w:szCs w:val="22"/>
              </w:rPr>
              <w:t xml:space="preserve"> un asistente virtual(</w:t>
            </w:r>
            <w:proofErr w:type="spellStart"/>
            <w:r w:rsidR="004F35CF">
              <w:rPr>
                <w:rFonts w:ascii="Arial" w:hAnsi="Arial" w:cs="Arial"/>
                <w:sz w:val="22"/>
                <w:szCs w:val="22"/>
              </w:rPr>
              <w:t>bot</w:t>
            </w:r>
            <w:proofErr w:type="spellEnd"/>
            <w:r w:rsidR="004F35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7BDC6D" w14:textId="0D5DE5CC" w:rsidR="00F02E8E" w:rsidRPr="008C2396" w:rsidRDefault="00F02E8E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acceso a documentos confidenciales por parte del personal de AGABOT</w:t>
            </w:r>
          </w:p>
        </w:tc>
      </w:tr>
      <w:tr w:rsidR="006962B9" w:rsidRPr="008C2396" w14:paraId="2EBDEC9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5D4A024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E33B195" w14:textId="77777777" w:rsidR="00801ACF" w:rsidRPr="00A77AE5" w:rsidRDefault="00801ACF" w:rsidP="00C33F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Los requerimientos </w:t>
            </w:r>
            <w:r w:rsidR="00CB64BC" w:rsidRPr="00A77AE5">
              <w:rPr>
                <w:rFonts w:ascii="Arial" w:hAnsi="Arial" w:cs="Arial"/>
                <w:color w:val="000000"/>
                <w:sz w:val="22"/>
                <w:szCs w:val="22"/>
              </w:rPr>
              <w:t>más funcionales dentro de nuestro proyecto</w:t>
            </w:r>
            <w:r w:rsidR="0042229D"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 es la visualización en tiempo real de cada</w:t>
            </w:r>
            <w:r w:rsidR="004635CC"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 cas</w:t>
            </w:r>
            <w:r w:rsidR="00517D4C" w:rsidRPr="00A77AE5"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r w:rsidR="00774F99"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 por parte del usuario</w:t>
            </w:r>
          </w:p>
          <w:p w14:paraId="318E71EC" w14:textId="4CF08374" w:rsidR="00774F99" w:rsidRPr="00A77AE5" w:rsidRDefault="00774F99" w:rsidP="00C33F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Contacto directo con el personal de la plataforma </w:t>
            </w:r>
            <w:r w:rsidR="00801B49"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para aclaraciones </w:t>
            </w:r>
            <w:proofErr w:type="spellStart"/>
            <w:r w:rsidR="00801B49" w:rsidRPr="00A77AE5">
              <w:rPr>
                <w:rFonts w:ascii="Arial" w:hAnsi="Arial" w:cs="Arial"/>
                <w:color w:val="000000"/>
                <w:sz w:val="22"/>
                <w:szCs w:val="22"/>
              </w:rPr>
              <w:t>mas</w:t>
            </w:r>
            <w:proofErr w:type="spellEnd"/>
            <w:r w:rsidR="00801B49"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D7D47" w:rsidRPr="00A77AE5">
              <w:rPr>
                <w:rFonts w:ascii="Arial" w:hAnsi="Arial" w:cs="Arial"/>
                <w:color w:val="000000"/>
                <w:sz w:val="22"/>
                <w:szCs w:val="22"/>
              </w:rPr>
              <w:t>personalizadas</w:t>
            </w:r>
          </w:p>
          <w:p w14:paraId="690C5DA4" w14:textId="77777777" w:rsidR="00801B49" w:rsidRPr="00A77AE5" w:rsidRDefault="008F3825" w:rsidP="00C33F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77AE5">
              <w:rPr>
                <w:rFonts w:ascii="Arial" w:hAnsi="Arial" w:cs="Arial"/>
                <w:color w:val="000000"/>
                <w:sz w:val="22"/>
                <w:szCs w:val="22"/>
              </w:rPr>
              <w:t>Comienzo inmediato del servicio una vez se haya cubierto la cuota</w:t>
            </w:r>
          </w:p>
          <w:p w14:paraId="69103B40" w14:textId="0901F458" w:rsidR="008F3825" w:rsidRPr="00A77AE5" w:rsidRDefault="005129AF" w:rsidP="00C33F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77AE5">
              <w:rPr>
                <w:rFonts w:ascii="Arial" w:hAnsi="Arial" w:cs="Arial"/>
                <w:color w:val="000000"/>
                <w:sz w:val="22"/>
                <w:szCs w:val="22"/>
              </w:rPr>
              <w:t xml:space="preserve">Acceso a </w:t>
            </w:r>
            <w:r w:rsidR="00DE19C7" w:rsidRPr="00A77AE5">
              <w:rPr>
                <w:rFonts w:ascii="Arial" w:hAnsi="Arial" w:cs="Arial"/>
                <w:color w:val="000000"/>
                <w:sz w:val="22"/>
                <w:szCs w:val="22"/>
              </w:rPr>
              <w:t>escritos firmados por el usuario</w:t>
            </w:r>
          </w:p>
        </w:tc>
      </w:tr>
      <w:tr w:rsidR="00D51922" w:rsidRPr="008C2396" w14:paraId="04B1E5E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72AAE6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5BD8C32" w14:textId="77777777" w:rsidR="00D51922" w:rsidRPr="00A77AE5" w:rsidRDefault="005A15AA" w:rsidP="00376C87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A77AE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 acuerdo con</w:t>
            </w:r>
            <w:r w:rsidR="002A7EB6" w:rsidRPr="00A77AE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los estándares de calidad de un softwar</w:t>
            </w:r>
            <w:r w:rsidR="00D962AD" w:rsidRPr="00A77AE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e</w:t>
            </w:r>
            <w:r w:rsidRPr="00A77AE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NO se </w:t>
            </w:r>
            <w:r w:rsidRPr="00A77AE5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A77AE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efine métricas de calidad en uso para medir los atributos definidos en la ISO/IEC 9126-1 (2001).</w:t>
            </w:r>
          </w:p>
          <w:p w14:paraId="4B728DAC" w14:textId="301AF88A" w:rsidR="006910F1" w:rsidRPr="00A77AE5" w:rsidRDefault="006910F1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6962B9" w:rsidRPr="008C2396" w14:paraId="2E32F314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7CE0119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5304"/>
            </w:tblGrid>
            <w:tr w:rsidR="002673E8" w:rsidRPr="008C2396" w14:paraId="79647673" w14:textId="77777777" w:rsidTr="00287554">
              <w:tc>
                <w:tcPr>
                  <w:tcW w:w="0" w:type="auto"/>
                  <w:shd w:val="clear" w:color="auto" w:fill="A6A6A6"/>
                </w:tcPr>
                <w:p w14:paraId="750CF3A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CECF44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2673E8" w:rsidRPr="008C2396" w14:paraId="5566D909" w14:textId="77777777" w:rsidTr="00287554">
              <w:tc>
                <w:tcPr>
                  <w:tcW w:w="0" w:type="auto"/>
                  <w:shd w:val="clear" w:color="auto" w:fill="auto"/>
                </w:tcPr>
                <w:p w14:paraId="1E210321" w14:textId="04931377" w:rsidR="00F0451E" w:rsidRPr="00D45DA3" w:rsidRDefault="00F6704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7AE5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Lic</w:t>
                  </w:r>
                  <w:proofErr w:type="spellEnd"/>
                  <w:r w:rsidRPr="00D45DA3">
                    <w:rPr>
                      <w:rFonts w:ascii="Arial" w:hAnsi="Arial" w:cs="Arial"/>
                      <w:color w:val="A6A6A6"/>
                      <w:sz w:val="22"/>
                      <w:szCs w:val="22"/>
                      <w:lang w:val="en-US"/>
                    </w:rPr>
                    <w:t>.</w:t>
                  </w:r>
                  <w:r w:rsidRPr="00A77AE5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David</w:t>
                  </w:r>
                  <w:r w:rsidR="00E65C8E" w:rsidRPr="00A77AE5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Isaac </w:t>
                  </w:r>
                  <w:proofErr w:type="spellStart"/>
                  <w:r w:rsidR="00E65C8E" w:rsidRPr="00A77AE5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Jaimes</w:t>
                  </w:r>
                  <w:proofErr w:type="spellEnd"/>
                  <w:r w:rsidR="00E65C8E" w:rsidRPr="00A77AE5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Trejo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81CB72" w14:textId="7CA5EA71" w:rsidR="00311F0C" w:rsidRPr="008C2396" w:rsidRDefault="00E65C8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interesado es un abogado</w:t>
                  </w:r>
                  <w:r w:rsidR="00AE07C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472BFD">
                    <w:rPr>
                      <w:rFonts w:ascii="Arial" w:hAnsi="Arial" w:cs="Arial"/>
                      <w:sz w:val="20"/>
                      <w:szCs w:val="20"/>
                    </w:rPr>
                    <w:t>el cual piensa</w:t>
                  </w:r>
                  <w:r w:rsidR="004D390F">
                    <w:rPr>
                      <w:rFonts w:ascii="Arial" w:hAnsi="Arial" w:cs="Arial"/>
                      <w:sz w:val="20"/>
                      <w:szCs w:val="20"/>
                    </w:rPr>
                    <w:t xml:space="preserve"> que los asuntos serian</w:t>
                  </w:r>
                  <w:r w:rsidR="00630E75">
                    <w:rPr>
                      <w:rFonts w:ascii="Arial" w:hAnsi="Arial" w:cs="Arial"/>
                      <w:sz w:val="20"/>
                      <w:szCs w:val="20"/>
                    </w:rPr>
                    <w:t xml:space="preserve"> fácilmente</w:t>
                  </w:r>
                  <w:r w:rsidR="00D45DA3">
                    <w:rPr>
                      <w:rFonts w:ascii="Arial" w:hAnsi="Arial" w:cs="Arial"/>
                      <w:sz w:val="20"/>
                      <w:szCs w:val="20"/>
                    </w:rPr>
                    <w:t xml:space="preserve"> procesados a través de un sistema de </w:t>
                  </w:r>
                  <w:r w:rsidR="00A07BD5">
                    <w:rPr>
                      <w:rFonts w:ascii="Arial" w:hAnsi="Arial" w:cs="Arial"/>
                      <w:sz w:val="20"/>
                      <w:szCs w:val="20"/>
                    </w:rPr>
                    <w:t>automatización</w:t>
                  </w:r>
                  <w:r w:rsidR="002673E8">
                    <w:rPr>
                      <w:rFonts w:ascii="Arial" w:hAnsi="Arial" w:cs="Arial"/>
                      <w:sz w:val="20"/>
                      <w:szCs w:val="20"/>
                    </w:rPr>
                    <w:t>, de esta manera se podrá dar seguimiento y tener una mayor satisfacción al cliente</w:t>
                  </w:r>
                </w:p>
              </w:tc>
            </w:tr>
            <w:tr w:rsidR="002673E8" w:rsidRPr="008C2396" w14:paraId="1CA8226F" w14:textId="77777777" w:rsidTr="00287554">
              <w:tc>
                <w:tcPr>
                  <w:tcW w:w="0" w:type="auto"/>
                  <w:shd w:val="clear" w:color="auto" w:fill="auto"/>
                </w:tcPr>
                <w:p w14:paraId="65A11B9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AC4A3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673E8" w:rsidRPr="008C2396" w14:paraId="4A8F647E" w14:textId="77777777" w:rsidTr="00287554">
              <w:tc>
                <w:tcPr>
                  <w:tcW w:w="0" w:type="auto"/>
                  <w:shd w:val="clear" w:color="auto" w:fill="auto"/>
                </w:tcPr>
                <w:p w14:paraId="793DB8F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FECCD5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A0F0B57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4B021FF6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3A4247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B1735F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7EAEBB" w14:textId="18892ABC" w:rsidR="006962B9" w:rsidRPr="008C2396" w:rsidRDefault="00377E11" w:rsidP="005711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Ser responsable con el </w:t>
            </w:r>
            <w:r w:rsidR="00887F22">
              <w:rPr>
                <w:rFonts w:ascii="Arial" w:hAnsi="Arial" w:cs="Arial"/>
                <w:sz w:val="22"/>
                <w:szCs w:val="22"/>
              </w:rPr>
              <w:t>usuario, interfaz</w:t>
            </w:r>
            <w:r>
              <w:rPr>
                <w:rFonts w:ascii="Arial" w:hAnsi="Arial" w:cs="Arial"/>
                <w:sz w:val="22"/>
                <w:szCs w:val="22"/>
              </w:rPr>
              <w:t xml:space="preserve"> visual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entendible,fácil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acceso a el </w:t>
            </w:r>
            <w:r w:rsidR="00887F22">
              <w:rPr>
                <w:rFonts w:ascii="Arial" w:hAnsi="Arial" w:cs="Arial"/>
                <w:sz w:val="22"/>
                <w:szCs w:val="22"/>
              </w:rPr>
              <w:t>servicio, protección</w:t>
            </w:r>
            <w:r w:rsidR="00C46BF2">
              <w:rPr>
                <w:rFonts w:ascii="Arial" w:hAnsi="Arial" w:cs="Arial"/>
                <w:sz w:val="22"/>
                <w:szCs w:val="22"/>
              </w:rPr>
              <w:t xml:space="preserve"> de datos,</w:t>
            </w:r>
            <w:r w:rsidR="009B4765">
              <w:rPr>
                <w:rFonts w:ascii="Arial" w:hAnsi="Arial" w:cs="Arial"/>
                <w:sz w:val="22"/>
                <w:szCs w:val="22"/>
              </w:rPr>
              <w:t>eficiencia</w:t>
            </w:r>
            <w:r w:rsidR="004D0CE9">
              <w:rPr>
                <w:rFonts w:ascii="Arial" w:hAnsi="Arial" w:cs="Arial"/>
                <w:sz w:val="22"/>
                <w:szCs w:val="22"/>
              </w:rPr>
              <w:t>,facilidad de man</w:t>
            </w:r>
            <w:r w:rsidR="00E165D9">
              <w:rPr>
                <w:rFonts w:ascii="Arial" w:hAnsi="Arial" w:cs="Arial"/>
                <w:sz w:val="22"/>
                <w:szCs w:val="22"/>
              </w:rPr>
              <w:t>tenim</w:t>
            </w:r>
            <w:r w:rsidR="004D0CE9">
              <w:rPr>
                <w:rFonts w:ascii="Arial" w:hAnsi="Arial" w:cs="Arial"/>
                <w:sz w:val="22"/>
                <w:szCs w:val="22"/>
              </w:rPr>
              <w:t>iento</w:t>
            </w:r>
            <w:r w:rsidR="00887F22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BE4610">
              <w:rPr>
                <w:rFonts w:ascii="Arial" w:hAnsi="Arial" w:cs="Arial"/>
                <w:sz w:val="22"/>
                <w:szCs w:val="22"/>
              </w:rPr>
              <w:t>usabilidad</w:t>
            </w:r>
          </w:p>
        </w:tc>
      </w:tr>
      <w:tr w:rsidR="00406976" w:rsidRPr="008C2396" w14:paraId="59E99A73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B910D04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6AD147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8F6F40B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D2987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23E6">
              <w:rPr>
                <w:rFonts w:ascii="Arial" w:hAnsi="Arial" w:cs="Arial"/>
                <w:strike/>
                <w:sz w:val="22"/>
                <w:szCs w:val="22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F2F1095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C1D9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1F27EE31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4ACBEA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1D72702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60073E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A6A7E3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277F68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F39023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915DC4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4E3C0E">
              <w:rPr>
                <w:rFonts w:ascii="Arial" w:hAnsi="Arial" w:cs="Arial"/>
                <w:strike/>
                <w:sz w:val="22"/>
                <w:szCs w:val="22"/>
                <w:lang w:val="en-US"/>
              </w:rPr>
              <w:t>My</w:t>
            </w:r>
            <w:r w:rsidRPr="004E3C0E">
              <w:rPr>
                <w:rFonts w:ascii="Arial" w:hAnsi="Arial" w:cs="Arial"/>
                <w:strike/>
                <w:sz w:val="22"/>
                <w:szCs w:val="22"/>
                <w:lang w:val="en-US"/>
              </w:rPr>
              <w:t>SQ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</w:p>
          <w:p w14:paraId="56B07EE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4C0198D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74526FE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199B3F3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3D5F70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272A8A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BCD1B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DC6BC4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C32360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50828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C09C631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21BC4D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E5A7B3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034C49D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67B59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CAF4E8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C6492F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9670C9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15A9DD3" w14:textId="77777777" w:rsidR="00406976" w:rsidRPr="004E3C0E" w:rsidRDefault="00406976" w:rsidP="005B1D0C">
            <w:pPr>
              <w:pStyle w:val="Prrafodelista"/>
              <w:ind w:left="0"/>
              <w:rPr>
                <w:rFonts w:ascii="Arial" w:hAnsi="Arial" w:cs="Arial"/>
                <w:strike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3C0E">
              <w:rPr>
                <w:rFonts w:ascii="Arial" w:hAnsi="Arial" w:cs="Arial"/>
                <w:strike/>
                <w:sz w:val="22"/>
                <w:szCs w:val="22"/>
              </w:rPr>
              <w:t>JavaScript</w:t>
            </w:r>
          </w:p>
          <w:p w14:paraId="1C657E7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7156A">
              <w:rPr>
                <w:rFonts w:ascii="Arial" w:hAnsi="Arial" w:cs="Arial"/>
                <w:sz w:val="22"/>
                <w:szCs w:val="22"/>
              </w:rPr>
            </w:r>
            <w:r w:rsidR="0027156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7CB2959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A22B32D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040AB0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EDF1A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5D544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77579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67813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FD3DFA9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382C5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0FFC827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E0535D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8EE820B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4F7448">
              <w:rPr>
                <w:rFonts w:ascii="Arial" w:hAnsi="Arial" w:cs="Arial"/>
                <w:strike/>
                <w:sz w:val="22"/>
                <w:szCs w:val="22"/>
              </w:rPr>
              <w:t>(</w:t>
            </w:r>
            <w:r w:rsidR="005B1526" w:rsidRPr="004F7448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  <w:r w:rsidRPr="004F7448">
              <w:rPr>
                <w:rFonts w:ascii="Arial" w:hAnsi="Arial" w:cs="Arial"/>
                <w:strike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FAE1FB6" w14:textId="77777777" w:rsidR="000A71D8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E47F9FF" w14:textId="77777777" w:rsidR="004F7448" w:rsidRDefault="004F744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264B927B" w14:textId="77777777" w:rsidR="004F7448" w:rsidRDefault="004F744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ED00F97" w14:textId="77777777" w:rsidR="004F7448" w:rsidRDefault="004F744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B8F5510" w14:textId="66790CDB" w:rsidR="004F7448" w:rsidRPr="008C2396" w:rsidRDefault="0027156A" w:rsidP="003D4A48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noProof/>
        </w:rPr>
        <w:pict w14:anchorId="1DCD4266">
          <v:rect id="Entrada de lápiz 1" o:spid="_x0000_s2054" style="position:absolute;margin-left:86.35pt;margin-top:85.95pt;width:.75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EgdAgICARBYz1SK5pfFT48G+LrS4ZsiAwZIEEUZRhkFAzgLZBkLOAkA/v8DAAAAAAAKFgIBAAEA&#10;EF//QAAKABEg8PlbfiAt2AE=&#10;" annotation="t"/>
          </v:rect>
        </w:pict>
      </w:r>
    </w:p>
    <w:p w14:paraId="06037505" w14:textId="73037614" w:rsidR="00E45C7F" w:rsidRPr="008C2396" w:rsidRDefault="0027156A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pict w14:anchorId="2D961DD6">
          <v:rect id="Entrada de lápiz 4" o:spid="_x0000_s2053" style="position:absolute;left:0;text-align:left;margin-left:-100.4pt;margin-top:-29.6pt;width:.75pt;height: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EgdAgICARBYz1SK5pfFT48G+LrS4ZsiAwZIEEUZRhkFAzgLZBkLOAkA/v8DAAAAAAAKFgIBAAEA&#10;EF//QAAKABEgAGKthyAt2AE=&#10;" annotation="t"/>
          </v:rect>
        </w:pict>
      </w:r>
      <w:r w:rsidR="00E45C7F"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07B9E8F9" w14:textId="77777777" w:rsidTr="0031230D">
        <w:tc>
          <w:tcPr>
            <w:tcW w:w="4112" w:type="dxa"/>
            <w:shd w:val="clear" w:color="auto" w:fill="A6A6A6"/>
          </w:tcPr>
          <w:p w14:paraId="4DACEF0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E5B7BF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6AFC66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05BAAF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74C62334" w14:textId="77777777" w:rsidTr="0031230D">
        <w:tc>
          <w:tcPr>
            <w:tcW w:w="4112" w:type="dxa"/>
            <w:shd w:val="clear" w:color="auto" w:fill="auto"/>
          </w:tcPr>
          <w:p w14:paraId="022B5108" w14:textId="6F200950" w:rsidR="008B73D8" w:rsidRPr="00A35ACD" w:rsidRDefault="00A35AC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5ACD">
              <w:rPr>
                <w:rFonts w:ascii="Arial" w:hAnsi="Arial" w:cs="Arial"/>
                <w:b/>
                <w:bCs/>
                <w:sz w:val="18"/>
                <w:szCs w:val="18"/>
              </w:rPr>
              <w:t>ING.FRANCISCO JAVIER ILLESCAS DIAZ</w:t>
            </w:r>
          </w:p>
        </w:tc>
        <w:tc>
          <w:tcPr>
            <w:tcW w:w="2551" w:type="dxa"/>
            <w:shd w:val="clear" w:color="auto" w:fill="auto"/>
          </w:tcPr>
          <w:p w14:paraId="52D058B3" w14:textId="029FD2C9" w:rsidR="008B73D8" w:rsidRPr="00FC6B33" w:rsidRDefault="00FC6B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B33">
              <w:rPr>
                <w:rFonts w:ascii="Arial" w:hAnsi="Arial" w:cs="Arial"/>
                <w:b/>
                <w:bCs/>
                <w:sz w:val="20"/>
                <w:szCs w:val="20"/>
              </w:rPr>
              <w:t>DATA &amp; SOFTWARE SOLUTIONS</w:t>
            </w:r>
          </w:p>
        </w:tc>
        <w:tc>
          <w:tcPr>
            <w:tcW w:w="1316" w:type="dxa"/>
            <w:shd w:val="clear" w:color="auto" w:fill="auto"/>
          </w:tcPr>
          <w:p w14:paraId="1DE7BF19" w14:textId="517AD401" w:rsidR="008B73D8" w:rsidRPr="008C2396" w:rsidRDefault="009E74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12334343</w:t>
            </w:r>
          </w:p>
        </w:tc>
        <w:tc>
          <w:tcPr>
            <w:tcW w:w="2511" w:type="dxa"/>
            <w:shd w:val="clear" w:color="auto" w:fill="auto"/>
          </w:tcPr>
          <w:p w14:paraId="5E9AD40F" w14:textId="1C015626" w:rsidR="008B73D8" w:rsidRPr="008C2396" w:rsidRDefault="0027156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634CFFE1">
                <v:rect id="Entrada de lápiz 5" o:spid="_x0000_s2052" style="position:absolute;left:0;text-align:left;margin-left:70.3pt;margin-top:18.4pt;width:12.3pt;height:2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HYdAiIIARBYz1SK5pfFT48G+LrS4ZsiAwZIEEUZRhkFAzgLZBkLOAkA/v8DAAAAAAAKRBuFYqFB&#10;CghhyWTghgQwGKwZDlMig4lCpiHgd5kmU3RWIIf1c+ern0ARiAQEgEBIBwecAgKAeIX0CgARIHCp&#10;u60gLdgB&#10;" annotation="t"/>
                </v:rect>
              </w:pict>
            </w:r>
            <w:r>
              <w:rPr>
                <w:noProof/>
              </w:rPr>
              <w:pict w14:anchorId="1E2DE479">
                <v:rect id="Entrada de lápiz 3" o:spid="_x0000_s2051" style="position:absolute;left:0;text-align:left;margin-left:12.5pt;margin-top:3.35pt;width:56.1pt;height:27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black [3213]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" annotation="t"/>
                </v:rect>
              </w:pict>
            </w:r>
            <w:r>
              <w:rPr>
                <w:noProof/>
              </w:rPr>
              <w:pict w14:anchorId="6F9F0CBF">
                <v:rect id="Entrada de lápiz 2" o:spid="_x0000_s2050" style="position:absolute;left:0;text-align:left;margin-left:18.6pt;margin-top:-9.1pt;width:45.9pt;height:3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MQBHQJ8WgEQWM9UiuaXxU+PBvi60uGbIgMGSBBFGUYZBQM4C2QZCzgJAP7/AwAAAAAACpEBP4ey&#10;V9AUAgMBgCAiAggMBgaBxWSz6DQAQGACAwAgMAQGAIDAIDAuBYj964izj7bDK6XLqPRgh+VC5TuA&#10;wACAQFAIDAIDAIDAIDCIhAU0oF1kYEBgBAYAgMAgMAgMAgMAgMB4AuMUHgq+Ignkcn0rolJAh/Vz&#10;56ufQAAAAAAAAAdJT4ZKQAoAESAA615/IC3YAS==&#10;" annotation="t"/>
                </v:rect>
              </w:pict>
            </w:r>
            <w:r w:rsidR="009E7402">
              <w:rPr>
                <w:rFonts w:ascii="Arial" w:hAnsi="Arial" w:cs="Arial"/>
                <w:b/>
                <w:bCs/>
                <w:sz w:val="22"/>
                <w:szCs w:val="22"/>
              </w:rPr>
              <w:t>SS</w:t>
            </w:r>
          </w:p>
        </w:tc>
      </w:tr>
      <w:tr w:rsidR="008B73D8" w:rsidRPr="008C2396" w14:paraId="71B4CA36" w14:textId="77777777" w:rsidTr="0031230D">
        <w:tc>
          <w:tcPr>
            <w:tcW w:w="4112" w:type="dxa"/>
            <w:shd w:val="clear" w:color="auto" w:fill="auto"/>
          </w:tcPr>
          <w:p w14:paraId="70418756" w14:textId="42B6E6CF" w:rsidR="008B73D8" w:rsidRPr="00D65876" w:rsidRDefault="00D6587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5876">
              <w:rPr>
                <w:rFonts w:ascii="Arial" w:hAnsi="Arial" w:cs="Arial"/>
                <w:b/>
                <w:bCs/>
                <w:sz w:val="20"/>
                <w:szCs w:val="20"/>
              </w:rPr>
              <w:t>ING.LUISALFREDOILLESCAS SANCHEZ</w:t>
            </w:r>
          </w:p>
        </w:tc>
        <w:tc>
          <w:tcPr>
            <w:tcW w:w="2551" w:type="dxa"/>
            <w:shd w:val="clear" w:color="auto" w:fill="auto"/>
          </w:tcPr>
          <w:p w14:paraId="1CF1DB6A" w14:textId="7836D25E" w:rsidR="008B73D8" w:rsidRPr="00D65876" w:rsidRDefault="00D6587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5876">
              <w:rPr>
                <w:rFonts w:ascii="Arial" w:hAnsi="Arial" w:cs="Arial"/>
                <w:b/>
                <w:bCs/>
                <w:sz w:val="20"/>
                <w:szCs w:val="20"/>
              </w:rPr>
              <w:t>DATA&amp;SOFTWARE SOLUTIONS</w:t>
            </w:r>
          </w:p>
        </w:tc>
        <w:tc>
          <w:tcPr>
            <w:tcW w:w="1316" w:type="dxa"/>
            <w:shd w:val="clear" w:color="auto" w:fill="auto"/>
          </w:tcPr>
          <w:p w14:paraId="057B3E03" w14:textId="20726E0A" w:rsidR="008B73D8" w:rsidRPr="008C2396" w:rsidRDefault="00D6587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12367891</w:t>
            </w:r>
          </w:p>
        </w:tc>
        <w:tc>
          <w:tcPr>
            <w:tcW w:w="2511" w:type="dxa"/>
            <w:shd w:val="clear" w:color="auto" w:fill="auto"/>
          </w:tcPr>
          <w:p w14:paraId="6406BE06" w14:textId="60EBEC3E" w:rsidR="008B73D8" w:rsidRPr="008C2396" w:rsidRDefault="002F368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ILLESCAS</w:t>
            </w:r>
          </w:p>
        </w:tc>
      </w:tr>
      <w:tr w:rsidR="008B73D8" w:rsidRPr="002F368A" w14:paraId="1C8036E1" w14:textId="77777777" w:rsidTr="0031230D">
        <w:tc>
          <w:tcPr>
            <w:tcW w:w="4112" w:type="dxa"/>
            <w:shd w:val="clear" w:color="auto" w:fill="auto"/>
          </w:tcPr>
          <w:p w14:paraId="3FBE783F" w14:textId="202F0FAD" w:rsidR="008B73D8" w:rsidRPr="002F368A" w:rsidRDefault="002F368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F368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LIC.DAVID ISSAC JAIMES TREJO</w:t>
            </w:r>
          </w:p>
        </w:tc>
        <w:tc>
          <w:tcPr>
            <w:tcW w:w="2551" w:type="dxa"/>
            <w:shd w:val="clear" w:color="auto" w:fill="auto"/>
          </w:tcPr>
          <w:p w14:paraId="0917E1D5" w14:textId="5496E672" w:rsidR="008B73D8" w:rsidRPr="002F368A" w:rsidRDefault="002F368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JAIMES&amp;ASOCIADOS</w:t>
            </w:r>
          </w:p>
        </w:tc>
        <w:tc>
          <w:tcPr>
            <w:tcW w:w="1316" w:type="dxa"/>
            <w:shd w:val="clear" w:color="auto" w:fill="auto"/>
          </w:tcPr>
          <w:p w14:paraId="743F4CCB" w14:textId="7DABB66F" w:rsidR="008B73D8" w:rsidRPr="002F368A" w:rsidRDefault="002F368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67890123</w:t>
            </w:r>
          </w:p>
        </w:tc>
        <w:tc>
          <w:tcPr>
            <w:tcW w:w="2511" w:type="dxa"/>
            <w:shd w:val="clear" w:color="auto" w:fill="auto"/>
          </w:tcPr>
          <w:p w14:paraId="3B71EC3A" w14:textId="114CEE49" w:rsidR="008B73D8" w:rsidRPr="002F368A" w:rsidRDefault="002F368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DAVID ISSAC</w:t>
            </w:r>
          </w:p>
        </w:tc>
      </w:tr>
    </w:tbl>
    <w:p w14:paraId="1D0E633F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C022DA5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79"/>
        <w:gridCol w:w="418"/>
        <w:gridCol w:w="1265"/>
        <w:gridCol w:w="1662"/>
        <w:gridCol w:w="144"/>
        <w:gridCol w:w="1073"/>
        <w:gridCol w:w="1073"/>
        <w:gridCol w:w="369"/>
        <w:gridCol w:w="2106"/>
      </w:tblGrid>
      <w:tr w:rsidR="000E42E9" w:rsidRPr="008C2396" w14:paraId="7F155B45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A9DF0E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682F9F37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5FBDDE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A7C56A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5AFEF05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15B6A03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6A3359" w:rsidRPr="008C2396" w14:paraId="1FFC51F0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0157588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0EEC16D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12355A9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3E0934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97EF32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642238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0258B3F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A3359" w:rsidRPr="008C2396" w14:paraId="6D6D714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DE023CE" w14:textId="37BB533F" w:rsidR="001E1737" w:rsidRPr="00A77AE5" w:rsidRDefault="009E7402" w:rsidP="00D76FAB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</w:pPr>
            <w:r w:rsidRPr="00A77AE5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0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ACA687C" w14:textId="28E1B9C6" w:rsidR="001E1737" w:rsidRPr="00644CA8" w:rsidRDefault="006A335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Software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birthdate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2171DF0" w14:textId="7124EB59" w:rsidR="001E1737" w:rsidRPr="00644CA8" w:rsidRDefault="006A335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Conocimiento y discusión del proyecto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BE43F34" w14:textId="7CF63F05" w:rsidR="001E1737" w:rsidRPr="00644CA8" w:rsidRDefault="006A335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Generar una lluvia de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ideaspara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el desarrollo del producto final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E597E84" w14:textId="598DE6BE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07</w:t>
            </w:r>
            <w:r w:rsidR="006A3359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A575283" w14:textId="4C2C2693" w:rsidR="001E1737" w:rsidRPr="00644CA8" w:rsidRDefault="006A335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  <w:r w:rsidR="001F17A5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/02/22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054D26" w14:textId="763AA40A" w:rsidR="001E1737" w:rsidRPr="00644CA8" w:rsidRDefault="006A335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proofErr w:type="gram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realizara</w:t>
            </w:r>
            <w:proofErr w:type="gram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un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design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thinking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para la comprensión del proyecto y la generación de una solución</w:t>
            </w:r>
          </w:p>
        </w:tc>
      </w:tr>
      <w:tr w:rsidR="006A3359" w:rsidRPr="008C2396" w14:paraId="3293D05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A0E0FB" w14:textId="1A64BCFE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8E3CBA3" w14:textId="28AB2CAE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607E682" w14:textId="559EDC6E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Fase donde se presentan las necesidades de la aplicación.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822EF34" w14:textId="002B7DB7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En esta fase se procede a transformar el lenguaje del cliente a un lenguaje de desarrollo y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programacion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2F3F7FE6" w14:textId="62A688CD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14/02/22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21A6483" w14:textId="7E4BF9ED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18/02/22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98EB3C8" w14:textId="77777777" w:rsidR="001E1737" w:rsidRPr="00644CA8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6A3359" w:rsidRPr="008C2396" w14:paraId="2D6A154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ACFE95" w14:textId="25B30FD3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6AF9DED" w14:textId="741333CE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4A7A6A" w14:textId="51AC052A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Fase de evolución a diseño de producto final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47353D" w14:textId="22A706EE" w:rsidR="001E1737" w:rsidRPr="00644CA8" w:rsidRDefault="001F17A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Los requerimientos </w:t>
            </w:r>
            <w:r w:rsidR="00C21A3B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del cliente se </w:t>
            </w:r>
            <w:proofErr w:type="gramStart"/>
            <w:r w:rsidR="00C21A3B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visualizaran</w:t>
            </w:r>
            <w:proofErr w:type="gramEnd"/>
            <w:r w:rsidR="00C21A3B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en un producto final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4D21B09" w14:textId="2A27C578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21/02/22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B63F2BF" w14:textId="03ADE892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04/03/22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464785B" w14:textId="03117CDC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El diseño del sistema se </w:t>
            </w:r>
            <w:proofErr w:type="gram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llevara</w:t>
            </w:r>
            <w:proofErr w:type="gram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acabo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por medio del equipo de UX/UI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desing</w:t>
            </w:r>
            <w:proofErr w:type="spellEnd"/>
          </w:p>
        </w:tc>
      </w:tr>
      <w:tr w:rsidR="006A3359" w:rsidRPr="008C2396" w14:paraId="172A761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BEEC94" w14:textId="6172EA4A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C86D4EB" w14:textId="4863D0AB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BA2E51C" w14:textId="69A31696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¡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Let’s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Code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!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33C1D51" w14:textId="1C60DA95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procederá a programar la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solucion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543D8477" w14:textId="284EAD46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07/03/22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70FB37A" w14:textId="7B279E6B" w:rsidR="001E1737" w:rsidRPr="00644CA8" w:rsidRDefault="00C21A3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18/03/22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0653EE4" w14:textId="5C04F3A8" w:rsidR="001E1737" w:rsidRPr="00644CA8" w:rsidRDefault="00D65876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Tiempo de programar la </w:t>
            </w:r>
            <w:r w:rsidR="00E81D09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sol</w:t>
            </w: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ución</w:t>
            </w:r>
            <w:r w:rsidR="00E81D09"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final</w:t>
            </w:r>
          </w:p>
        </w:tc>
      </w:tr>
      <w:tr w:rsidR="006A3359" w:rsidRPr="008C2396" w14:paraId="237A274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300175B" w14:textId="10931485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58CEC34" w14:textId="7AA2CF63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Testing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A4E612E" w14:textId="60A936EA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Fase de pruebas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F2F6D4" w14:textId="727987D3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Practica de pruebas con usuarios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72F40A0A" w14:textId="5B6CE042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21/03/22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7321879" w14:textId="3743AAB3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25/03/22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7E190BA" w14:textId="0B159269" w:rsidR="001E1737" w:rsidRPr="00644CA8" w:rsidRDefault="00E81D0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proofErr w:type="gram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utilizara</w:t>
            </w:r>
            <w:proofErr w:type="gram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a un demográfico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especifico</w:t>
            </w:r>
            <w:proofErr w:type="spell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para proceder a la fase de pruebas</w:t>
            </w:r>
          </w:p>
        </w:tc>
      </w:tr>
      <w:tr w:rsidR="006A3359" w:rsidRPr="008C2396" w14:paraId="4125CAA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042BF5E" w14:textId="7586DA8D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BB43F6F" w14:textId="44FEEEB4" w:rsidR="001E1737" w:rsidRPr="00644CA8" w:rsidRDefault="00C43BE6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Verificacion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CF24757" w14:textId="38FDC952" w:rsidR="001E1737" w:rsidRPr="00644CA8" w:rsidRDefault="00C43BE6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Confirmación de buenas practicas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A7890E" w14:textId="31C2CDB7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Integración de pruebas de </w:t>
            </w:r>
            <w:proofErr w:type="spell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verificacion</w:t>
            </w:r>
            <w:proofErr w:type="spellEnd"/>
          </w:p>
        </w:tc>
        <w:tc>
          <w:tcPr>
            <w:tcW w:w="1028" w:type="dxa"/>
            <w:shd w:val="clear" w:color="auto" w:fill="FFFFFF"/>
            <w:vAlign w:val="center"/>
          </w:tcPr>
          <w:p w14:paraId="4741BD9F" w14:textId="56375DBD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28/03/22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01446F1" w14:textId="412C0D8B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1/04/22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4F25EA5" w14:textId="77777777" w:rsidR="001E1737" w:rsidRPr="00644CA8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6A3359" w:rsidRPr="008C2396" w14:paraId="73B353B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1DBC23A" w14:textId="517B41D1" w:rsidR="001E1737" w:rsidRPr="008C2396" w:rsidRDefault="0045067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6B7244E" w14:textId="47A238AD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Entregas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F89A20" w14:textId="5FC9B3EB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Entregar al cliente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E3DBD01" w14:textId="0DBA24A9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proofErr w:type="gram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entregara</w:t>
            </w:r>
            <w:proofErr w:type="gram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y capacitara para el uso del proyecto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188A11D" w14:textId="77A67ADA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04/04/22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1998F88" w14:textId="7979E500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08/04/22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B241E83" w14:textId="4F991B45" w:rsidR="001E1737" w:rsidRPr="00644CA8" w:rsidRDefault="00664B2E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proofErr w:type="gramStart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capacitara</w:t>
            </w:r>
            <w:proofErr w:type="gramEnd"/>
            <w:r w:rsidRPr="00644CA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al cliente para el uso del proyecto</w:t>
            </w:r>
          </w:p>
        </w:tc>
      </w:tr>
      <w:tr w:rsidR="00000745" w:rsidRPr="008C2396" w14:paraId="1F569054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19F824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08726718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6EB9D83" w14:textId="77777777" w:rsidR="00B66554" w:rsidRPr="008C2396" w:rsidRDefault="0027156A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pict w14:anchorId="542581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style="width:441.75pt;height:205.5pt;visibility:visible">
                  <v:imagedata r:id="rId8" o:title="" grayscale="t"/>
                </v:shape>
              </w:pict>
            </w:r>
          </w:p>
          <w:p w14:paraId="280690DE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EF06C2B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E9C36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DFA55C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7B8B95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4A9F0A1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C217BEA" w14:textId="77777777" w:rsidTr="0031230D">
        <w:tc>
          <w:tcPr>
            <w:tcW w:w="4112" w:type="dxa"/>
            <w:shd w:val="clear" w:color="auto" w:fill="A6A6A6"/>
          </w:tcPr>
          <w:p w14:paraId="26811DA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25BE00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9AEE54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59FBCF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64B2E" w:rsidRPr="008C2396" w14:paraId="482033A0" w14:textId="77777777" w:rsidTr="0031230D">
        <w:tc>
          <w:tcPr>
            <w:tcW w:w="4112" w:type="dxa"/>
            <w:shd w:val="clear" w:color="auto" w:fill="auto"/>
          </w:tcPr>
          <w:p w14:paraId="2B9BA995" w14:textId="0F186DB4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Ing.Francisco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Javier Illescas Diaz</w:t>
            </w:r>
          </w:p>
        </w:tc>
        <w:tc>
          <w:tcPr>
            <w:tcW w:w="2551" w:type="dxa"/>
            <w:shd w:val="clear" w:color="auto" w:fill="auto"/>
          </w:tcPr>
          <w:p w14:paraId="0DC5906C" w14:textId="79D21B5D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6B33">
              <w:rPr>
                <w:rFonts w:ascii="Arial" w:hAnsi="Arial" w:cs="Arial"/>
                <w:b/>
                <w:bCs/>
                <w:sz w:val="20"/>
                <w:szCs w:val="20"/>
              </w:rPr>
              <w:t>DATA &amp; SOFTWARE SOLUTIONS</w:t>
            </w:r>
          </w:p>
        </w:tc>
        <w:tc>
          <w:tcPr>
            <w:tcW w:w="1316" w:type="dxa"/>
            <w:shd w:val="clear" w:color="auto" w:fill="auto"/>
          </w:tcPr>
          <w:p w14:paraId="6F424A29" w14:textId="39423114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12334343</w:t>
            </w:r>
          </w:p>
        </w:tc>
        <w:tc>
          <w:tcPr>
            <w:tcW w:w="2511" w:type="dxa"/>
            <w:shd w:val="clear" w:color="auto" w:fill="auto"/>
          </w:tcPr>
          <w:p w14:paraId="5D23F94F" w14:textId="0148F03C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234EE240">
                <v:rect id="_x0000_s2058" style="position:absolute;left:0;text-align:left;margin-left:70.3pt;margin-top:18.4pt;width:12.3pt;height: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HYdAiIIARBYz1SK5pfFT48G+LrS4ZsiAwZIEEUZRhkFAzgLZBkLOAkA/v8DAAAAAAAKRBuFYqFB&#10;CghhyWTghgQwGKwZDlMig4lCpiHgd5kmU3RWIIf1c+ern0ARiAQEgEBIBwecAgKAeIX0CgARIHCp&#10;u60gLdgB&#10;" annotation="t"/>
                </v:rect>
              </w:pict>
            </w:r>
            <w:r>
              <w:rPr>
                <w:noProof/>
              </w:rPr>
              <w:pict w14:anchorId="244A6D6B">
                <v:rect id="_x0000_s2057" style="position:absolute;left:0;text-align:left;margin-left:12.5pt;margin-top:3.35pt;width:56.1pt;height:27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black [3213]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" annotation="t"/>
                </v:rect>
              </w:pict>
            </w:r>
            <w:r>
              <w:rPr>
                <w:noProof/>
              </w:rPr>
              <w:pict w14:anchorId="5654763D">
                <v:rect id="_x0000_s2056" style="position:absolute;left:0;text-align:left;margin-left:18.6pt;margin-top:-9.1pt;width:45.9pt;height:33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MQBHQJ8WgEQWM9UiuaXxU+PBvi60uGbIgMGSBBFGUYZBQM4C2QZCzgJAP7/AwAAAAAACpEBP4ey&#10;V9AUAgMBgCAiAggMBgaBxWSz6DQAQGACAwAgMAQGAIDAIDAuBYj964izj7bDK6XLqPRgh+VC5TuA&#10;wACAQFAIDAIDAIDAIDCIhAU0oF1kYEBgBAYAgMAgMAgMAgMAgMB4AuMUHgq+Ignkcn0rolJAh/Vz&#10;56ufQAAAAAAAAAdJT4ZKQAoAESAA615/IC3YAS==&#10;" annotation="t"/>
                </v:rect>
              </w:pic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SS</w:t>
            </w:r>
          </w:p>
        </w:tc>
      </w:tr>
      <w:tr w:rsidR="00664B2E" w:rsidRPr="008C2396" w14:paraId="7795302C" w14:textId="77777777" w:rsidTr="0031230D">
        <w:tc>
          <w:tcPr>
            <w:tcW w:w="4112" w:type="dxa"/>
            <w:shd w:val="clear" w:color="auto" w:fill="auto"/>
          </w:tcPr>
          <w:p w14:paraId="1669587F" w14:textId="07A24367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Ing.Luis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Alfredo Illescas Sanchez</w:t>
            </w:r>
          </w:p>
        </w:tc>
        <w:tc>
          <w:tcPr>
            <w:tcW w:w="2551" w:type="dxa"/>
            <w:shd w:val="clear" w:color="auto" w:fill="auto"/>
          </w:tcPr>
          <w:p w14:paraId="6274ABAB" w14:textId="0C70BAA5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5876">
              <w:rPr>
                <w:rFonts w:ascii="Arial" w:hAnsi="Arial" w:cs="Arial"/>
                <w:b/>
                <w:bCs/>
                <w:sz w:val="20"/>
                <w:szCs w:val="20"/>
              </w:rPr>
              <w:t>DATA&amp;SOFTWARE SOLUTIONS</w:t>
            </w:r>
          </w:p>
        </w:tc>
        <w:tc>
          <w:tcPr>
            <w:tcW w:w="1316" w:type="dxa"/>
            <w:shd w:val="clear" w:color="auto" w:fill="auto"/>
          </w:tcPr>
          <w:p w14:paraId="30EAAD6B" w14:textId="3B61AA4D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12367891</w:t>
            </w:r>
          </w:p>
        </w:tc>
        <w:tc>
          <w:tcPr>
            <w:tcW w:w="2511" w:type="dxa"/>
            <w:shd w:val="clear" w:color="auto" w:fill="auto"/>
          </w:tcPr>
          <w:p w14:paraId="360BA3BC" w14:textId="6634DAC0" w:rsidR="00664B2E" w:rsidRPr="008C2396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ILLESCAS</w:t>
            </w:r>
          </w:p>
        </w:tc>
      </w:tr>
      <w:tr w:rsidR="00664B2E" w:rsidRPr="00664B2E" w14:paraId="32665BCC" w14:textId="77777777" w:rsidTr="0031230D">
        <w:tc>
          <w:tcPr>
            <w:tcW w:w="4112" w:type="dxa"/>
            <w:shd w:val="clear" w:color="auto" w:fill="auto"/>
          </w:tcPr>
          <w:p w14:paraId="3165EFC3" w14:textId="22DF58C6" w:rsidR="00664B2E" w:rsidRPr="00664B2E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Lic.David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Issac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Trejo</w:t>
            </w:r>
          </w:p>
        </w:tc>
        <w:tc>
          <w:tcPr>
            <w:tcW w:w="2551" w:type="dxa"/>
            <w:shd w:val="clear" w:color="auto" w:fill="auto"/>
          </w:tcPr>
          <w:p w14:paraId="2EABD559" w14:textId="5BB50928" w:rsidR="00664B2E" w:rsidRPr="00664B2E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JAIMES&amp;ASOCIADOS</w:t>
            </w:r>
          </w:p>
        </w:tc>
        <w:tc>
          <w:tcPr>
            <w:tcW w:w="1316" w:type="dxa"/>
            <w:shd w:val="clear" w:color="auto" w:fill="auto"/>
          </w:tcPr>
          <w:p w14:paraId="11247214" w14:textId="2CCF243D" w:rsidR="00664B2E" w:rsidRPr="00664B2E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67890123</w:t>
            </w:r>
          </w:p>
        </w:tc>
        <w:tc>
          <w:tcPr>
            <w:tcW w:w="2511" w:type="dxa"/>
            <w:shd w:val="clear" w:color="auto" w:fill="auto"/>
          </w:tcPr>
          <w:p w14:paraId="3E392C54" w14:textId="14B8F75B" w:rsidR="00664B2E" w:rsidRPr="00664B2E" w:rsidRDefault="00664B2E" w:rsidP="00664B2E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DAVID ISSAC</w:t>
            </w:r>
          </w:p>
        </w:tc>
      </w:tr>
    </w:tbl>
    <w:p w14:paraId="566E97F3" w14:textId="77777777" w:rsidR="00F86C39" w:rsidRPr="00664B2E" w:rsidRDefault="00F86C39" w:rsidP="00F86C39">
      <w:pPr>
        <w:ind w:left="720"/>
        <w:rPr>
          <w:rFonts w:ascii="Arial" w:hAnsi="Arial" w:cs="Arial"/>
          <w:b/>
          <w:sz w:val="28"/>
          <w:szCs w:val="28"/>
          <w:lang w:val="en-US"/>
        </w:rPr>
      </w:pPr>
    </w:p>
    <w:p w14:paraId="6BC835AB" w14:textId="77777777" w:rsidR="00F86C39" w:rsidRPr="00664B2E" w:rsidRDefault="00F86C39" w:rsidP="00F86C39">
      <w:pPr>
        <w:ind w:left="720"/>
        <w:rPr>
          <w:rFonts w:ascii="Arial" w:hAnsi="Arial" w:cs="Arial"/>
          <w:b/>
          <w:sz w:val="28"/>
          <w:szCs w:val="28"/>
          <w:lang w:val="en-US"/>
        </w:rPr>
      </w:pPr>
    </w:p>
    <w:p w14:paraId="7ABFCCA4" w14:textId="77777777" w:rsidR="00503D08" w:rsidRPr="00664B2E" w:rsidRDefault="00503D08" w:rsidP="00F86C39">
      <w:pPr>
        <w:ind w:left="720"/>
        <w:rPr>
          <w:rFonts w:ascii="Arial" w:hAnsi="Arial" w:cs="Arial"/>
          <w:b/>
          <w:sz w:val="28"/>
          <w:szCs w:val="28"/>
          <w:lang w:val="en-US"/>
        </w:rPr>
      </w:pPr>
    </w:p>
    <w:p w14:paraId="0F7C82CD" w14:textId="77777777" w:rsidR="001A2265" w:rsidRPr="00664B2E" w:rsidRDefault="001A2265" w:rsidP="00664B2E">
      <w:pPr>
        <w:rPr>
          <w:rFonts w:ascii="Arial" w:hAnsi="Arial" w:cs="Arial"/>
          <w:b/>
          <w:sz w:val="28"/>
          <w:szCs w:val="28"/>
          <w:lang w:val="en-US"/>
        </w:rPr>
      </w:pPr>
    </w:p>
    <w:p w14:paraId="36B2B71C" w14:textId="77777777" w:rsidR="00503D08" w:rsidRPr="00664B2E" w:rsidRDefault="00503D08" w:rsidP="00F86C39">
      <w:pPr>
        <w:ind w:left="720"/>
        <w:rPr>
          <w:rFonts w:ascii="Arial" w:hAnsi="Arial" w:cs="Arial"/>
          <w:b/>
          <w:sz w:val="28"/>
          <w:szCs w:val="28"/>
          <w:lang w:val="en-US"/>
        </w:rPr>
      </w:pPr>
    </w:p>
    <w:p w14:paraId="01276F56" w14:textId="77777777" w:rsidR="00503D08" w:rsidRPr="00664B2E" w:rsidRDefault="00503D08" w:rsidP="00F86C39">
      <w:pPr>
        <w:ind w:left="720"/>
        <w:rPr>
          <w:rFonts w:ascii="Arial" w:hAnsi="Arial" w:cs="Arial"/>
          <w:b/>
          <w:sz w:val="28"/>
          <w:szCs w:val="28"/>
          <w:lang w:val="en-US"/>
        </w:rPr>
      </w:pPr>
    </w:p>
    <w:p w14:paraId="60E6F8A1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17DD0FC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16B3420D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679"/>
        <w:gridCol w:w="1176"/>
        <w:gridCol w:w="385"/>
        <w:gridCol w:w="2527"/>
        <w:gridCol w:w="120"/>
        <w:gridCol w:w="1836"/>
        <w:gridCol w:w="3031"/>
      </w:tblGrid>
      <w:tr w:rsidR="00AE4D25" w:rsidRPr="008C2396" w14:paraId="06FED99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5F9B0C1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6F94F3E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9EF65D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0225147" w14:textId="0D2430D2" w:rsidR="005D0764" w:rsidRPr="008C2396" w:rsidRDefault="00AB07D3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ISS-2159-2132</w:t>
            </w:r>
          </w:p>
        </w:tc>
      </w:tr>
      <w:tr w:rsidR="005D0764" w:rsidRPr="008C2396" w14:paraId="5E2A83A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05E8A90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5F68A76" w14:textId="008314FA" w:rsidR="005D0764" w:rsidRPr="008C2396" w:rsidRDefault="00AB07D3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Fase de seguimiento</w:t>
            </w:r>
          </w:p>
        </w:tc>
      </w:tr>
      <w:tr w:rsidR="005D0764" w:rsidRPr="008C2396" w14:paraId="7B3FBF7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00A16C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E19B4F4" w14:textId="50DC71FF" w:rsidR="005D0764" w:rsidRPr="008C2396" w:rsidRDefault="00AB07D3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21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03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5D0764" w:rsidRPr="008C2396" w14:paraId="7784733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7A2303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420C07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C5ECC1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F43F01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34E4C1B6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608B0B9" w14:textId="77777777" w:rsidR="00137683" w:rsidRPr="00AB07D3" w:rsidRDefault="00137683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670A104" w14:textId="77777777" w:rsidR="00137683" w:rsidRPr="00AB07D3" w:rsidRDefault="00137683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59DE014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564676E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6E83BA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1424CD0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4E6587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DBDE69" w14:textId="77777777" w:rsidR="00AE4D25" w:rsidRPr="00AB07D3" w:rsidRDefault="00137683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4F0498D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363FC3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7898FF2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5407975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DCFF13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4D65DB5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79D7FD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03D202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407CB68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244D0C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CC7313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1381950" w14:textId="77777777" w:rsidR="00097052" w:rsidRPr="00AB07D3" w:rsidRDefault="00097052" w:rsidP="004627A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B7C5772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335AAD" w14:textId="250DC7EC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92A6369" w14:textId="77777777" w:rsidR="00097052" w:rsidRPr="00AB07D3" w:rsidRDefault="006955B1" w:rsidP="00E56DEC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 caso de que </w:t>
            </w:r>
            <w:proofErr w:type="gramStart"/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097052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ngresa</w:t>
            </w:r>
            <w:proofErr w:type="gramEnd"/>
            <w:r w:rsidR="00097052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identificación del funcionario </w:t>
            </w: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y es </w:t>
            </w:r>
            <w:r w:rsidR="00097052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inexistente </w:t>
            </w: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debe generar un </w:t>
            </w:r>
            <w:r w:rsidR="00AB5EF7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mensaje de </w:t>
            </w:r>
            <w:r w:rsidR="00E56DEC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879C61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B21D74" w14:textId="4DBBAB56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620B997" w14:textId="77777777" w:rsidR="00097052" w:rsidRPr="00AB07D3" w:rsidRDefault="006955B1" w:rsidP="006D155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269B1EB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B72A592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8468DAF" w14:textId="77777777" w:rsidR="00C64142" w:rsidRPr="00AB07D3" w:rsidRDefault="00A006BD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5B63C87" w14:textId="77777777" w:rsidR="00C64142" w:rsidRPr="00AB07D3" w:rsidRDefault="006955B1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B3CEB99" w14:textId="77777777" w:rsidR="006955B1" w:rsidRPr="00AB07D3" w:rsidRDefault="00966D29" w:rsidP="005237D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partir del </w:t>
            </w:r>
            <w:r w:rsidR="00113848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momento en que se efectúa el </w:t>
            </w:r>
            <w:r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>cierre del caso de atención al cliente</w:t>
            </w:r>
            <w:r w:rsidR="00113848" w:rsidRPr="00AB07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por parte del empleado</w:t>
            </w:r>
          </w:p>
          <w:p w14:paraId="7B271D47" w14:textId="77777777" w:rsidR="00C64142" w:rsidRPr="00AB07D3" w:rsidRDefault="00C64142" w:rsidP="006955B1">
            <w:pPr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F6AF7" w:rsidRPr="008C2396" w14:paraId="40A7DB37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822C033" w14:textId="77777777" w:rsidR="00AB07D3" w:rsidRDefault="00AB07D3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p w14:paraId="1740CE36" w14:textId="77777777" w:rsidR="00AB07D3" w:rsidRDefault="00AB07D3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p w14:paraId="33CFA98A" w14:textId="48343E24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Firmas de aceptación</w:t>
            </w:r>
          </w:p>
        </w:tc>
      </w:tr>
      <w:tr w:rsidR="008512C0" w:rsidRPr="008C2396" w14:paraId="51DDBAFE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8F13077" w14:textId="77777777" w:rsidR="00AB07D3" w:rsidRDefault="00AB07D3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2919CC8" w14:textId="07C70400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C5940B1" w14:textId="77777777" w:rsidR="00AB07D3" w:rsidRDefault="00AB07D3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38694B" w14:textId="57DD3579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849675B" w14:textId="77777777" w:rsidR="00AB07D3" w:rsidRDefault="00AB07D3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A2C2469" w14:textId="6713A90E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4D0C46E" w14:textId="77777777" w:rsidR="00AB07D3" w:rsidRDefault="00AB07D3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A7DA989" w14:textId="330F1621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AB07D3" w:rsidRPr="008C2396" w14:paraId="49A4E0E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25B9464" w14:textId="203D22F2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Ing.Francisco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Javier Illescas Diaz</w:t>
            </w:r>
          </w:p>
        </w:tc>
        <w:tc>
          <w:tcPr>
            <w:tcW w:w="2000" w:type="dxa"/>
            <w:shd w:val="clear" w:color="auto" w:fill="FFFFFF"/>
          </w:tcPr>
          <w:p w14:paraId="4E588C4E" w14:textId="64726EB0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C6B33">
              <w:rPr>
                <w:rFonts w:ascii="Arial" w:hAnsi="Arial" w:cs="Arial"/>
                <w:b/>
                <w:bCs/>
                <w:sz w:val="20"/>
                <w:szCs w:val="20"/>
              </w:rPr>
              <w:t>DATA &amp; SOFTWARE SOLUTIONS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360B6D38" w14:textId="150D3F71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12334343</w:t>
            </w:r>
          </w:p>
        </w:tc>
        <w:tc>
          <w:tcPr>
            <w:tcW w:w="3286" w:type="dxa"/>
            <w:shd w:val="clear" w:color="auto" w:fill="FFFFFF"/>
          </w:tcPr>
          <w:p w14:paraId="6F69D1DC" w14:textId="0C013549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noProof/>
              </w:rPr>
              <w:pict w14:anchorId="38477BF0">
                <v:rect id="_x0000_s2061" style="position:absolute;left:0;text-align:left;margin-left:70.3pt;margin-top:18.4pt;width:12.3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HYdAiIIARBYz1SK5pfFT48G+LrS4ZsiAwZIEEUZRhkFAzgLZBkLOAkA/v8DAAAAAAAKRBuFYqFB&#10;CghhyWTghgQwGKwZDlMig4lCpiHgd5kmU3RWIIf1c+ern0ARiAQEgEBIBwecAgKAeIX0CgARIHCp&#10;u60gLdgB&#10;" annotation="t"/>
                </v:rect>
              </w:pict>
            </w:r>
            <w:r>
              <w:rPr>
                <w:noProof/>
              </w:rPr>
              <w:pict w14:anchorId="296A6E45">
                <v:rect id="_x0000_s2060" style="position:absolute;left:0;text-align:left;margin-left:12.5pt;margin-top:3.35pt;width:56.1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black [3213]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" annotation="t"/>
                </v:rect>
              </w:pict>
            </w:r>
            <w:r>
              <w:rPr>
                <w:noProof/>
              </w:rPr>
              <w:pict w14:anchorId="73151CDD">
                <v:rect id="_x0000_s2059" style="position:absolute;left:0;text-align:left;margin-left:18.6pt;margin-top:-9.1pt;width:45.9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MQBHQJ8WgEQWM9UiuaXxU+PBvi60uGbIgMGSBBFGUYZBQM4C2QZCzgJAP7/AwAAAAAACpEBP4ey&#10;V9AUAgMBgCAiAggMBgaBxWSz6DQAQGACAwAgMAQGAIDAIDAuBYj964izj7bDK6XLqPRgh+VC5TuA&#10;wACAQFAIDAIDAIDAIDCIhAU0oF1kYEBgBAYAgMAgMAgMAgMAgMB4AuMUHgq+Ignkcn0rolJAh/Vz&#10;56ufQAAAAAAAAAdJT4ZKQAoAESAA615/IC3YAS==&#10;" annotation="t"/>
                </v:rect>
              </w:pic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SS</w:t>
            </w:r>
          </w:p>
        </w:tc>
      </w:tr>
      <w:tr w:rsidR="00AB07D3" w:rsidRPr="008C2396" w14:paraId="2F49C83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555D59D" w14:textId="2565F3AF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Ing.Luis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Alfredo Illescas Sanchez</w:t>
            </w:r>
          </w:p>
        </w:tc>
        <w:tc>
          <w:tcPr>
            <w:tcW w:w="2000" w:type="dxa"/>
            <w:shd w:val="clear" w:color="auto" w:fill="FFFFFF"/>
          </w:tcPr>
          <w:p w14:paraId="58F0C8FE" w14:textId="534242F6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65876">
              <w:rPr>
                <w:rFonts w:ascii="Arial" w:hAnsi="Arial" w:cs="Arial"/>
                <w:b/>
                <w:bCs/>
                <w:sz w:val="20"/>
                <w:szCs w:val="20"/>
              </w:rPr>
              <w:t>DATA&amp;SOFTWARE SOLUTIONS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285B93C3" w14:textId="300FAEA9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12367891</w:t>
            </w:r>
          </w:p>
        </w:tc>
        <w:tc>
          <w:tcPr>
            <w:tcW w:w="3286" w:type="dxa"/>
            <w:shd w:val="clear" w:color="auto" w:fill="FFFFFF"/>
          </w:tcPr>
          <w:p w14:paraId="5C40715C" w14:textId="64AC5452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ILLESCAS</w:t>
            </w:r>
          </w:p>
        </w:tc>
      </w:tr>
      <w:tr w:rsidR="00AB07D3" w:rsidRPr="008C2396" w14:paraId="1262F91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C93A2A1" w14:textId="422BC034" w:rsidR="00AB07D3" w:rsidRPr="00AB07D3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Lic.David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Issac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Trejo</w:t>
            </w:r>
          </w:p>
        </w:tc>
        <w:tc>
          <w:tcPr>
            <w:tcW w:w="2000" w:type="dxa"/>
            <w:shd w:val="clear" w:color="auto" w:fill="FFFFFF"/>
          </w:tcPr>
          <w:p w14:paraId="06D2C57F" w14:textId="237972BE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JAIMES&amp;ASOCIADOS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EEF45CB" w14:textId="0533B36D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67890123</w:t>
            </w:r>
          </w:p>
        </w:tc>
        <w:tc>
          <w:tcPr>
            <w:tcW w:w="3286" w:type="dxa"/>
            <w:shd w:val="clear" w:color="auto" w:fill="FFFFFF"/>
          </w:tcPr>
          <w:p w14:paraId="1C55607A" w14:textId="2B770C41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DAVID ISSAC</w:t>
            </w:r>
          </w:p>
        </w:tc>
      </w:tr>
      <w:tr w:rsidR="00AB07D3" w:rsidRPr="008C2396" w14:paraId="4123714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9FAE036" w14:textId="77777777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878774C" w14:textId="77777777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08565DE" w14:textId="77777777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8A1C587" w14:textId="77777777" w:rsidR="00AB07D3" w:rsidRPr="008C2396" w:rsidRDefault="00AB07D3" w:rsidP="00AB07D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7BDBB90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4D1461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7A1AA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5E152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5F06E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98EEE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11570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43815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C6382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66260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CEF62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C4FA0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B88E3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C34021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40CB60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C7035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D89FF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47D7B6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F412DC" w14:textId="60B2B513" w:rsidR="00517D47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D9764A" w14:textId="2B9BCD4D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1FC357" w14:textId="786486B8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3913B0D" w14:textId="36263A81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9F4040" w14:textId="33683DE6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1B8170" w14:textId="6699FAA1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30F2D7" w14:textId="1B37E177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D156F0" w14:textId="2C780ED9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4DE6936" w14:textId="4AD3F3F0" w:rsidR="002F7AFC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420BBD" w14:textId="77777777" w:rsidR="002F7AFC" w:rsidRPr="008C2396" w:rsidRDefault="002F7AFC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A843FBD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1E8E09E2" w14:textId="77777777" w:rsidR="00517D47" w:rsidRPr="00517D47" w:rsidRDefault="00517D47" w:rsidP="00517D47">
      <w:pPr>
        <w:rPr>
          <w:lang w:val="es-ES_tradnl" w:eastAsia="en-US"/>
        </w:rPr>
      </w:pPr>
    </w:p>
    <w:p w14:paraId="4A1DDCDF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6AF3292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707"/>
        <w:gridCol w:w="2527"/>
        <w:gridCol w:w="714"/>
        <w:gridCol w:w="1253"/>
        <w:gridCol w:w="3046"/>
      </w:tblGrid>
      <w:tr w:rsidR="009F66F0" w:rsidRPr="008C2396" w14:paraId="00FCAA0E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A3409E5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796C5D98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D4F9464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4960087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81499D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A7BB6B1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4314D0B" w14:textId="77777777" w:rsidR="00780520" w:rsidRPr="00EA27D6" w:rsidRDefault="00780520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2655EFB" w14:textId="77777777" w:rsidR="00780520" w:rsidRPr="00EA27D6" w:rsidRDefault="00780520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35F9C808" w14:textId="77777777" w:rsidR="00780520" w:rsidRPr="00EA27D6" w:rsidRDefault="00780520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54D1E" w:rsidRPr="008C2396" w14:paraId="6E0E3AF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71C91B3" w14:textId="77777777" w:rsidR="00C464FB" w:rsidRPr="00EA27D6" w:rsidRDefault="00454D1E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40C1976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2FA209B" w14:textId="77777777" w:rsidR="00D4775A" w:rsidRPr="00EA27D6" w:rsidRDefault="00D4775A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EA27D6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24709E07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DD91923" w14:textId="77777777" w:rsidR="00D4775A" w:rsidRPr="00EA27D6" w:rsidRDefault="00F30660" w:rsidP="007707B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6CA636B1" w14:textId="77777777" w:rsidR="00EE7D3C" w:rsidRPr="00EA27D6" w:rsidRDefault="00EE7D3C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F8D227B" w14:textId="77777777" w:rsidR="002F0B65" w:rsidRPr="00EA27D6" w:rsidRDefault="002F0B65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464FB" w:rsidRPr="008C2396" w14:paraId="21BA44A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F6B481D" w14:textId="77777777" w:rsidR="00C464FB" w:rsidRPr="00EA27D6" w:rsidRDefault="00C464FB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47BA6DF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1E84C0E" w14:textId="77777777" w:rsidR="00BA6E72" w:rsidRPr="00EA27D6" w:rsidRDefault="00BA6E72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CDF81D5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61924AD" w14:textId="77777777" w:rsidR="00BA6E72" w:rsidRPr="00EA27D6" w:rsidRDefault="001B0941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actividades o de flujo</w:t>
            </w:r>
            <w:r w:rsidR="00AC6AD4"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DA0D512" w14:textId="77777777" w:rsidR="00115C2C" w:rsidRPr="00EA27D6" w:rsidRDefault="00115C2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1ACD4F" w14:textId="77777777" w:rsidR="00EE7D3C" w:rsidRPr="00EA27D6" w:rsidRDefault="00EE7D3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5432B43" w14:textId="77777777" w:rsidR="00115C2C" w:rsidRPr="00EA27D6" w:rsidRDefault="00115C2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72D2F" w:rsidRPr="008C2396" w14:paraId="098A0FF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5848FB6" w14:textId="77777777" w:rsidR="00372D2F" w:rsidRPr="00EA27D6" w:rsidRDefault="00372D2F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606C49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09317DA" w14:textId="77777777" w:rsidR="00B808DC" w:rsidRPr="00EA27D6" w:rsidRDefault="00B808DC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2970BB79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CB17A45" w14:textId="77777777" w:rsidR="00B808DC" w:rsidRPr="00EA27D6" w:rsidRDefault="00B808DC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FACB4F5" w14:textId="77777777" w:rsidR="00B808DC" w:rsidRPr="00EA27D6" w:rsidRDefault="00B808DC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A27D6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el diagrama UML de despliegue.</w:t>
            </w:r>
          </w:p>
          <w:p w14:paraId="5FA6F9A3" w14:textId="5408B44A" w:rsidR="00B808DC" w:rsidRPr="00EA27D6" w:rsidRDefault="00F77271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PENDIENTE</w:t>
            </w:r>
          </w:p>
          <w:p w14:paraId="23C3CBDE" w14:textId="77777777" w:rsidR="00B808DC" w:rsidRPr="00EA27D6" w:rsidRDefault="00B808DC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808DC" w:rsidRPr="008C2396" w14:paraId="535AF2A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D4D0CB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43787B3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31BFAFC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F36FA0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01C263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52F27354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A3F4093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79D0E36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699BE4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B235C54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EEAE12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326B497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6FCDC7E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3CD001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A88771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04DDBA3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5EFE91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44CA8" w:rsidRPr="008C2396" w14:paraId="6D53471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47B0418" w14:textId="2655596C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Ing.Francisco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Javier Illescas Diaz</w:t>
            </w:r>
          </w:p>
        </w:tc>
        <w:tc>
          <w:tcPr>
            <w:tcW w:w="2000" w:type="dxa"/>
            <w:shd w:val="clear" w:color="auto" w:fill="FFFFFF"/>
          </w:tcPr>
          <w:p w14:paraId="3E58ED74" w14:textId="33544F9D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C6B33">
              <w:rPr>
                <w:rFonts w:ascii="Arial" w:hAnsi="Arial" w:cs="Arial"/>
                <w:b/>
                <w:bCs/>
                <w:sz w:val="20"/>
                <w:szCs w:val="20"/>
              </w:rPr>
              <w:t>DATA &amp; SOFTWARE SOLUTIONS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49A41B8" w14:textId="447F0989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12334343</w:t>
            </w:r>
          </w:p>
        </w:tc>
        <w:tc>
          <w:tcPr>
            <w:tcW w:w="3286" w:type="dxa"/>
            <w:shd w:val="clear" w:color="auto" w:fill="FFFFFF"/>
          </w:tcPr>
          <w:p w14:paraId="5CD83417" w14:textId="065E8FA8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noProof/>
              </w:rPr>
              <w:pict w14:anchorId="589D9BE5">
                <v:rect id="_x0000_s2064" style="position:absolute;left:0;text-align:left;margin-left:70.3pt;margin-top:18.4pt;width:12.3pt;height: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HYdAiIIARBYz1SK5pfFT48G+LrS4ZsiAwZIEEUZRhkFAzgLZBkLOAkA/v8DAAAAAAAKRBuFYqFB&#10;CghhyWTghgQwGKwZDlMig4lCpiHgd5kmU3RWIIf1c+ern0ARiAQEgEBIBwecAgKAeIX0CgARIHCp&#10;u60gLdgB&#10;" annotation="t"/>
                </v:rect>
              </w:pict>
            </w:r>
            <w:r>
              <w:rPr>
                <w:noProof/>
              </w:rPr>
              <w:pict w14:anchorId="317272D7">
                <v:rect id="_x0000_s2063" style="position:absolute;left:0;text-align:left;margin-left:12.5pt;margin-top:3.35pt;width:56.1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black [3213]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" annotation="t"/>
                </v:rect>
              </w:pict>
            </w:r>
            <w:r>
              <w:rPr>
                <w:noProof/>
              </w:rPr>
              <w:pict w14:anchorId="0EAC62FF">
                <v:rect id="_x0000_s2062" style="position:absolute;left:0;text-align:left;margin-left:18.6pt;margin-top:-9.1pt;width:45.9pt;height: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MQBHQJ8WgEQWM9UiuaXxU+PBvi60uGbIgMGSBBFGUYZBQM4C2QZCzgJAP7/AwAAAAAACpEBP4ey&#10;V9AUAgMBgCAiAggMBgaBxWSz6DQAQGACAwAgMAQGAIDAIDAuBYj964izj7bDK6XLqPRgh+VC5TuA&#10;wACAQFAIDAIDAIDAIDCIhAU0oF1kYEBgBAYAgMAgMAgMAgMAgMB4AuMUHgq+Ignkcn0rolJAh/Vz&#10;56ufQAAAAAAAAAdJT4ZKQAoAESAA615/IC3YAS==&#10;" annotation="t"/>
                </v:rect>
              </w:pic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SS</w:t>
            </w:r>
          </w:p>
        </w:tc>
      </w:tr>
      <w:tr w:rsidR="00644CA8" w:rsidRPr="008C2396" w14:paraId="28FC44B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EDC5843" w14:textId="74B9CA4A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Ing.Luis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Alfredo Illescas Sanchez</w:t>
            </w:r>
          </w:p>
        </w:tc>
        <w:tc>
          <w:tcPr>
            <w:tcW w:w="2000" w:type="dxa"/>
            <w:shd w:val="clear" w:color="auto" w:fill="FFFFFF"/>
          </w:tcPr>
          <w:p w14:paraId="5632E0AC" w14:textId="169263CF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65876">
              <w:rPr>
                <w:rFonts w:ascii="Arial" w:hAnsi="Arial" w:cs="Arial"/>
                <w:b/>
                <w:bCs/>
                <w:sz w:val="20"/>
                <w:szCs w:val="20"/>
              </w:rPr>
              <w:t>DATA&amp;SOFTWARE SOLUTIONS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8E21A9F" w14:textId="090BB779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12367891</w:t>
            </w:r>
          </w:p>
        </w:tc>
        <w:tc>
          <w:tcPr>
            <w:tcW w:w="3286" w:type="dxa"/>
            <w:shd w:val="clear" w:color="auto" w:fill="FFFFFF"/>
          </w:tcPr>
          <w:p w14:paraId="1524346F" w14:textId="218A4412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ILLESCAS</w:t>
            </w:r>
          </w:p>
        </w:tc>
      </w:tr>
      <w:tr w:rsidR="00644CA8" w:rsidRPr="008C2396" w14:paraId="183E960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0E5EC43" w14:textId="50623956" w:rsidR="00644CA8" w:rsidRPr="00644CA8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Lic.David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Issac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Jaimes</w:t>
            </w:r>
            <w:proofErr w:type="spellEnd"/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664B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Trejo</w:t>
            </w:r>
          </w:p>
        </w:tc>
        <w:tc>
          <w:tcPr>
            <w:tcW w:w="2000" w:type="dxa"/>
            <w:shd w:val="clear" w:color="auto" w:fill="FFFFFF"/>
          </w:tcPr>
          <w:p w14:paraId="3FA5ABDE" w14:textId="633E6711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JAIMES&amp;ASOCIADOS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1BF4248" w14:textId="6C04D44F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67890123</w:t>
            </w:r>
          </w:p>
        </w:tc>
        <w:tc>
          <w:tcPr>
            <w:tcW w:w="3286" w:type="dxa"/>
            <w:shd w:val="clear" w:color="auto" w:fill="FFFFFF"/>
          </w:tcPr>
          <w:p w14:paraId="315EADCE" w14:textId="1051D270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DAVID ISSAC</w:t>
            </w:r>
          </w:p>
        </w:tc>
      </w:tr>
      <w:tr w:rsidR="00644CA8" w:rsidRPr="008C2396" w14:paraId="1A0506B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40E2405" w14:textId="77777777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D88A45E" w14:textId="77777777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E1667BE" w14:textId="77777777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C96A356" w14:textId="77777777" w:rsidR="00644CA8" w:rsidRPr="008C2396" w:rsidRDefault="00644CA8" w:rsidP="00644CA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DE05B19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313B123" w14:textId="6B9C7028" w:rsidR="00084D2E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p w14:paraId="6B87AC8F" w14:textId="4EF3D7DE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p w14:paraId="7BAD4B78" w14:textId="157348DC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  <w:r w:rsidRPr="00644CA8">
        <w:rPr>
          <w:rFonts w:ascii="Arial" w:hAnsi="Arial" w:cs="Arial"/>
          <w:b/>
          <w:bCs/>
          <w:sz w:val="22"/>
          <w:u w:val="single"/>
        </w:rPr>
        <w:t>DIAGRAMAS UML VISTA LOGICA</w:t>
      </w:r>
    </w:p>
    <w:p w14:paraId="02BED653" w14:textId="5AE31687" w:rsidR="00644CA8" w:rsidRP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pict w14:anchorId="638EF7B2">
          <v:shape id="_x0000_i1026" type="#_x0000_t75" style="width:441.75pt;height:339.75pt">
            <v:imagedata r:id="rId9" o:title="Clases ABOGABOT UML"/>
          </v:shape>
        </w:pict>
      </w:r>
    </w:p>
    <w:p w14:paraId="33B25488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4DBF3EE8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0AFEC818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4CD30CAB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417EA963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16AB31AA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64D07815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6B953FA8" w14:textId="77777777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</w:p>
    <w:p w14:paraId="5385B3D6" w14:textId="3E2E53AB" w:rsid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  <w:r w:rsidRPr="00644CA8">
        <w:rPr>
          <w:rFonts w:ascii="Arial" w:hAnsi="Arial" w:cs="Arial"/>
          <w:b/>
          <w:bCs/>
          <w:color w:val="000000" w:themeColor="text1"/>
          <w:sz w:val="22"/>
          <w:u w:val="single"/>
        </w:rPr>
        <w:lastRenderedPageBreak/>
        <w:t>DIAGRAMAS DE IMPLEMENTACION</w:t>
      </w:r>
    </w:p>
    <w:p w14:paraId="0514AF9C" w14:textId="007EE63A" w:rsidR="00644CA8" w:rsidRP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2"/>
          <w:u w:val="single"/>
        </w:rPr>
        <w:pict w14:anchorId="2808D249">
          <v:shape id="_x0000_i1027" type="#_x0000_t75" style="width:492pt;height:219pt">
            <v:imagedata r:id="rId10" o:title="UML Component Diagram Example_ Web Store"/>
          </v:shape>
        </w:pict>
      </w:r>
    </w:p>
    <w:p w14:paraId="4D113BE0" w14:textId="77777777" w:rsidR="00644CA8" w:rsidRP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color w:val="000000" w:themeColor="text1"/>
          <w:sz w:val="22"/>
        </w:rPr>
      </w:pPr>
    </w:p>
    <w:p w14:paraId="4D3F05E7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D9A5F07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A8079DC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08480A29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3543BEA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4C8F2E25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529DA2DE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E84D2A9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277ED8C1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787E3B6B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15528604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0CCFB098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F531E65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4547141E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4F915F64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42BEFDDB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6B9118B8" w14:textId="77777777" w:rsidR="0027156A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</w:p>
    <w:p w14:paraId="2B120E48" w14:textId="386E3AF0" w:rsidR="00644CA8" w:rsidRPr="00644CA8" w:rsidRDefault="00644CA8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b/>
          <w:bCs/>
          <w:sz w:val="22"/>
          <w:u w:val="single"/>
        </w:rPr>
      </w:pPr>
      <w:r w:rsidRPr="00644CA8">
        <w:rPr>
          <w:rFonts w:ascii="Arial" w:hAnsi="Arial" w:cs="Arial"/>
          <w:b/>
          <w:bCs/>
          <w:sz w:val="22"/>
          <w:u w:val="single"/>
        </w:rPr>
        <w:lastRenderedPageBreak/>
        <w:t>DIAGRAMAS DE PROCESO</w:t>
      </w:r>
    </w:p>
    <w:p w14:paraId="44E34C35" w14:textId="301BA177" w:rsidR="00644CA8" w:rsidRPr="00517D47" w:rsidRDefault="0027156A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pict w14:anchorId="3E1445A3">
          <v:shape id="_x0000_i1029" type="#_x0000_t75" style="width:362.25pt;height:339.75pt">
            <v:imagedata r:id="rId11" o:title="Diagrama de proceso abogabot"/>
          </v:shape>
        </w:pict>
      </w:r>
    </w:p>
    <w:sectPr w:rsidR="00644CA8" w:rsidRPr="00517D47" w:rsidSect="00BE71BB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95EA" w14:textId="77777777" w:rsidR="00A77AE5" w:rsidRDefault="00A77AE5" w:rsidP="00DE32EB">
      <w:pPr>
        <w:pStyle w:val="Sangranormal"/>
      </w:pPr>
      <w:r>
        <w:separator/>
      </w:r>
    </w:p>
  </w:endnote>
  <w:endnote w:type="continuationSeparator" w:id="0">
    <w:p w14:paraId="338EE184" w14:textId="77777777" w:rsidR="00A77AE5" w:rsidRDefault="00A77AE5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1ADB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ACFC561" w14:textId="77777777" w:rsidTr="00C67CD3">
      <w:trPr>
        <w:trHeight w:val="237"/>
      </w:trPr>
      <w:tc>
        <w:tcPr>
          <w:tcW w:w="1728" w:type="dxa"/>
          <w:vAlign w:val="center"/>
        </w:tcPr>
        <w:p w14:paraId="712E25DD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26F751E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8ECADA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C67ED1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FD3D38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9FE7008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561C" w14:textId="77777777" w:rsidR="00A77AE5" w:rsidRDefault="00A77AE5" w:rsidP="00DE32EB">
      <w:pPr>
        <w:pStyle w:val="Sangranormal"/>
      </w:pPr>
      <w:r>
        <w:separator/>
      </w:r>
    </w:p>
  </w:footnote>
  <w:footnote w:type="continuationSeparator" w:id="0">
    <w:p w14:paraId="46C847FB" w14:textId="77777777" w:rsidR="00A77AE5" w:rsidRDefault="00A77AE5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DCD85D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3DDC8C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7E6BA4D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2A0FC85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504376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B2D73FB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0956959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EF72AB0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8CE492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9C7606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0CAA2A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F73353F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CD8C29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2AD2260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70C6D5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2CC038A" w14:textId="6477646D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644CA8">
            <w:rPr>
              <w:rFonts w:ascii="Arial" w:hAnsi="Arial" w:cs="Arial"/>
              <w:b/>
              <w:sz w:val="16"/>
              <w:szCs w:val="16"/>
            </w:rPr>
            <w:t>01/02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644CA8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77B0A9E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1CE976B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BD94FFE"/>
    <w:multiLevelType w:val="hybridMultilevel"/>
    <w:tmpl w:val="18E0C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5"/>
  </w:num>
  <w:num w:numId="3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65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2BC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3EDB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97E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324A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29E7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5171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4DE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7CE"/>
    <w:rsid w:val="000E4AD1"/>
    <w:rsid w:val="000E4B58"/>
    <w:rsid w:val="000E4FE2"/>
    <w:rsid w:val="000E606C"/>
    <w:rsid w:val="000E624C"/>
    <w:rsid w:val="000E681B"/>
    <w:rsid w:val="000F0540"/>
    <w:rsid w:val="000F086C"/>
    <w:rsid w:val="000F1784"/>
    <w:rsid w:val="000F362A"/>
    <w:rsid w:val="000F3678"/>
    <w:rsid w:val="000F3B67"/>
    <w:rsid w:val="000F5CF2"/>
    <w:rsid w:val="000F6D5C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16C4A"/>
    <w:rsid w:val="001200E2"/>
    <w:rsid w:val="0012026D"/>
    <w:rsid w:val="0012060B"/>
    <w:rsid w:val="001212B7"/>
    <w:rsid w:val="001218C0"/>
    <w:rsid w:val="0012194C"/>
    <w:rsid w:val="00121989"/>
    <w:rsid w:val="00122143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5972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662D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A5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A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3E8"/>
    <w:rsid w:val="002679F2"/>
    <w:rsid w:val="0027067F"/>
    <w:rsid w:val="00270B74"/>
    <w:rsid w:val="002713DC"/>
    <w:rsid w:val="0027156A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2DB8"/>
    <w:rsid w:val="00293259"/>
    <w:rsid w:val="0029369E"/>
    <w:rsid w:val="002939B8"/>
    <w:rsid w:val="00293A88"/>
    <w:rsid w:val="00296CFE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A7EB6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0F4B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2DD"/>
    <w:rsid w:val="002F0B65"/>
    <w:rsid w:val="002F0FDB"/>
    <w:rsid w:val="002F105D"/>
    <w:rsid w:val="002F368A"/>
    <w:rsid w:val="002F3823"/>
    <w:rsid w:val="002F471E"/>
    <w:rsid w:val="002F53F3"/>
    <w:rsid w:val="002F7AFC"/>
    <w:rsid w:val="002F7B6C"/>
    <w:rsid w:val="0030160D"/>
    <w:rsid w:val="00301658"/>
    <w:rsid w:val="0030173F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0F89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27E7"/>
    <w:rsid w:val="00323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77E11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96D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A3"/>
    <w:rsid w:val="003F51CC"/>
    <w:rsid w:val="003F5FA6"/>
    <w:rsid w:val="003F63C7"/>
    <w:rsid w:val="003F6647"/>
    <w:rsid w:val="003F6F5F"/>
    <w:rsid w:val="003F7596"/>
    <w:rsid w:val="00400FCF"/>
    <w:rsid w:val="00401DA8"/>
    <w:rsid w:val="0040372D"/>
    <w:rsid w:val="0040551A"/>
    <w:rsid w:val="004055D6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6E40"/>
    <w:rsid w:val="00417096"/>
    <w:rsid w:val="00417D52"/>
    <w:rsid w:val="004205AA"/>
    <w:rsid w:val="00420FE5"/>
    <w:rsid w:val="00421096"/>
    <w:rsid w:val="00421AED"/>
    <w:rsid w:val="00421DF5"/>
    <w:rsid w:val="004220C3"/>
    <w:rsid w:val="0042229D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673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5CC"/>
    <w:rsid w:val="00463609"/>
    <w:rsid w:val="0046393F"/>
    <w:rsid w:val="004651AD"/>
    <w:rsid w:val="004658C3"/>
    <w:rsid w:val="00466147"/>
    <w:rsid w:val="00466EE3"/>
    <w:rsid w:val="004672D5"/>
    <w:rsid w:val="00472BFD"/>
    <w:rsid w:val="004734E8"/>
    <w:rsid w:val="004738E1"/>
    <w:rsid w:val="00475C60"/>
    <w:rsid w:val="0047718B"/>
    <w:rsid w:val="004803E4"/>
    <w:rsid w:val="00480826"/>
    <w:rsid w:val="00480C0F"/>
    <w:rsid w:val="00482047"/>
    <w:rsid w:val="004824F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0FFF"/>
    <w:rsid w:val="004C1514"/>
    <w:rsid w:val="004C163F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0CE9"/>
    <w:rsid w:val="004D11EF"/>
    <w:rsid w:val="004D1328"/>
    <w:rsid w:val="004D1CE4"/>
    <w:rsid w:val="004D1F74"/>
    <w:rsid w:val="004D2644"/>
    <w:rsid w:val="004D2B2B"/>
    <w:rsid w:val="004D390F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3C0E"/>
    <w:rsid w:val="004E3CA9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CF"/>
    <w:rsid w:val="004F35FC"/>
    <w:rsid w:val="004F395F"/>
    <w:rsid w:val="004F4D87"/>
    <w:rsid w:val="004F5954"/>
    <w:rsid w:val="004F6CAC"/>
    <w:rsid w:val="004F6ED0"/>
    <w:rsid w:val="004F7448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AF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17D4C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145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0E14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18A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61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5AA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8F9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BF8"/>
    <w:rsid w:val="00627CA6"/>
    <w:rsid w:val="00627CD3"/>
    <w:rsid w:val="00630421"/>
    <w:rsid w:val="006308C8"/>
    <w:rsid w:val="00630DAB"/>
    <w:rsid w:val="00630E75"/>
    <w:rsid w:val="00631F35"/>
    <w:rsid w:val="006320B5"/>
    <w:rsid w:val="00632861"/>
    <w:rsid w:val="00632D9C"/>
    <w:rsid w:val="00632DB0"/>
    <w:rsid w:val="006336B4"/>
    <w:rsid w:val="0063419A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4CA8"/>
    <w:rsid w:val="0064622C"/>
    <w:rsid w:val="00646B97"/>
    <w:rsid w:val="006474A3"/>
    <w:rsid w:val="00647CF8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4912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4B2E"/>
    <w:rsid w:val="006650FC"/>
    <w:rsid w:val="00665C4D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0F1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59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8FF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CAD"/>
    <w:rsid w:val="006C2D5E"/>
    <w:rsid w:val="006C2EEE"/>
    <w:rsid w:val="006C320A"/>
    <w:rsid w:val="006C40FF"/>
    <w:rsid w:val="006C4409"/>
    <w:rsid w:val="006C476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D7D4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E7BCB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2F55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2B00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5E0C"/>
    <w:rsid w:val="0074639F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5EBC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4F99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1E0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22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ACF"/>
    <w:rsid w:val="00801B49"/>
    <w:rsid w:val="00801CF6"/>
    <w:rsid w:val="0080239A"/>
    <w:rsid w:val="00802FB4"/>
    <w:rsid w:val="00803347"/>
    <w:rsid w:val="00804F5C"/>
    <w:rsid w:val="00805576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4561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3E6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87F22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2F2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0BB0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25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5E3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4765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02"/>
    <w:rsid w:val="009E743B"/>
    <w:rsid w:val="009E7F5E"/>
    <w:rsid w:val="009F08E7"/>
    <w:rsid w:val="009F0B91"/>
    <w:rsid w:val="009F128E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07BD5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5ACD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77AE5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7D3"/>
    <w:rsid w:val="00AB0B68"/>
    <w:rsid w:val="00AB1FC9"/>
    <w:rsid w:val="00AB201E"/>
    <w:rsid w:val="00AB2D65"/>
    <w:rsid w:val="00AB3B3A"/>
    <w:rsid w:val="00AB4676"/>
    <w:rsid w:val="00AB47FB"/>
    <w:rsid w:val="00AB57B8"/>
    <w:rsid w:val="00AB59A5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7C3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7C2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558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610"/>
    <w:rsid w:val="00BE4913"/>
    <w:rsid w:val="00BE4AA7"/>
    <w:rsid w:val="00BE563D"/>
    <w:rsid w:val="00BE6460"/>
    <w:rsid w:val="00BE6F63"/>
    <w:rsid w:val="00BE6FDE"/>
    <w:rsid w:val="00BE71BB"/>
    <w:rsid w:val="00BE7252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A3B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3BE6"/>
    <w:rsid w:val="00C44A2D"/>
    <w:rsid w:val="00C454AB"/>
    <w:rsid w:val="00C45B9B"/>
    <w:rsid w:val="00C464FB"/>
    <w:rsid w:val="00C466C0"/>
    <w:rsid w:val="00C467E4"/>
    <w:rsid w:val="00C4699D"/>
    <w:rsid w:val="00C46BF2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4BC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2BB3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5E17"/>
    <w:rsid w:val="00D068A8"/>
    <w:rsid w:val="00D074A6"/>
    <w:rsid w:val="00D07A19"/>
    <w:rsid w:val="00D07EFB"/>
    <w:rsid w:val="00D10FE7"/>
    <w:rsid w:val="00D1139E"/>
    <w:rsid w:val="00D11DA6"/>
    <w:rsid w:val="00D1260C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5DA3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1EE8"/>
    <w:rsid w:val="00D62198"/>
    <w:rsid w:val="00D629A4"/>
    <w:rsid w:val="00D6317C"/>
    <w:rsid w:val="00D6320C"/>
    <w:rsid w:val="00D63C15"/>
    <w:rsid w:val="00D641C9"/>
    <w:rsid w:val="00D657A4"/>
    <w:rsid w:val="00D65876"/>
    <w:rsid w:val="00D66373"/>
    <w:rsid w:val="00D663D6"/>
    <w:rsid w:val="00D66D59"/>
    <w:rsid w:val="00D67C37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2AD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14F9"/>
    <w:rsid w:val="00DE19C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5D9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70C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6983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C8E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D09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7D6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250"/>
    <w:rsid w:val="00EC2C7B"/>
    <w:rsid w:val="00EC3290"/>
    <w:rsid w:val="00EC4279"/>
    <w:rsid w:val="00EC483E"/>
    <w:rsid w:val="00EC4859"/>
    <w:rsid w:val="00EC542E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2E8E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2E94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04E"/>
    <w:rsid w:val="00F67CDE"/>
    <w:rsid w:val="00F700D8"/>
    <w:rsid w:val="00F726D2"/>
    <w:rsid w:val="00F728DD"/>
    <w:rsid w:val="00F72F99"/>
    <w:rsid w:val="00F7362F"/>
    <w:rsid w:val="00F75B1F"/>
    <w:rsid w:val="00F75FB1"/>
    <w:rsid w:val="00F7727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2E3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B33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0A1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>
      <o:colormenu v:ext="edit" strokecolor="none [3213]"/>
    </o:shapedefaults>
    <o:shapelayout v:ext="edit">
      <o:idmap v:ext="edit" data="2"/>
    </o:shapelayout>
  </w:shapeDefaults>
  <w:decimalSymbol w:val="."/>
  <w:listSeparator w:val=","/>
  <w14:docId w14:val="530C5B2A"/>
  <w15:docId w15:val="{DC06F460-9FE9-4A48-8DE1-601B17C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2</TotalTime>
  <Pages>12</Pages>
  <Words>1866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12105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Luis Alfredo Illescas Sánchez</cp:lastModifiedBy>
  <cp:revision>2</cp:revision>
  <cp:lastPrinted>2011-07-14T14:23:00Z</cp:lastPrinted>
  <dcterms:created xsi:type="dcterms:W3CDTF">2022-03-03T05:23:00Z</dcterms:created>
  <dcterms:modified xsi:type="dcterms:W3CDTF">2022-03-03T05:23:00Z</dcterms:modified>
</cp:coreProperties>
</file>